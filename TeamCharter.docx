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39A3DBC2" w14:textId="77777777" w:rsidR="008B7FB5" w:rsidRPr="00D128CF" w:rsidRDefault="00C40DD2">
      <w:pPr>
        <w:pStyle w:val="Heading"/>
        <w:rPr>
          <w:rFonts w:ascii="Calibri" w:hAnsi="Calibri" w:cs="Calibri"/>
        </w:rPr>
      </w:pPr>
      <w:r w:rsidRPr="00D128CF">
        <w:rPr>
          <w:rFonts w:ascii="Calibri" w:hAnsi="Calibri" w:cs="Calibri"/>
        </w:rPr>
        <w:t xml:space="preserve"> </w:t>
      </w:r>
      <w:r w:rsidR="008B7FB5" w:rsidRPr="00D128CF">
        <w:rPr>
          <w:rFonts w:ascii="Calibri" w:hAnsi="Calibri" w:cs="Calibri"/>
        </w:rPr>
        <w:t>Team Charter</w:t>
      </w:r>
    </w:p>
    <w:p w14:paraId="5E3270D3" w14:textId="77777777" w:rsidR="008B7FB5" w:rsidRPr="00D128CF" w:rsidRDefault="008B7FB5">
      <w:pPr>
        <w:rPr>
          <w:rFonts w:ascii="Calibri" w:hAnsi="Calibri" w:cs="Calibri"/>
        </w:rPr>
      </w:pPr>
    </w:p>
    <w:p w14:paraId="501F3634" w14:textId="77777777" w:rsidR="008B7FB5" w:rsidRPr="00D128CF" w:rsidRDefault="008B7FB5">
      <w:pPr>
        <w:pStyle w:val="NormalWeb"/>
        <w:shd w:val="clear" w:color="auto" w:fill="FFFFFF"/>
        <w:spacing w:before="0" w:after="0" w:line="336" w:lineRule="atLeast"/>
        <w:textAlignment w:val="baseline"/>
        <w:rPr>
          <w:rFonts w:ascii="Calibri" w:hAnsi="Calibri" w:cs="Calibri"/>
        </w:rPr>
      </w:pPr>
      <w:r w:rsidRPr="00D128CF">
        <w:rPr>
          <w:rFonts w:ascii="Calibri" w:hAnsi="Calibri" w:cs="Calibri"/>
          <w:i/>
          <w:color w:val="000000"/>
          <w:sz w:val="22"/>
          <w:szCs w:val="22"/>
        </w:rPr>
        <w:t>“A team charter is a document that is developed in a group setting that clarifies team direction while establishing boundaries. It is developed early during the forming of the team. The charter should be developed in a group session to encourage understanding and buy-in.</w:t>
      </w:r>
    </w:p>
    <w:p w14:paraId="586F43C7" w14:textId="77777777" w:rsidR="008B7FB5" w:rsidRPr="00D128CF" w:rsidRDefault="008B7FB5">
      <w:pPr>
        <w:pStyle w:val="NormalWeb"/>
        <w:shd w:val="clear" w:color="auto" w:fill="FFFFFF"/>
        <w:spacing w:before="0" w:after="0" w:line="336" w:lineRule="atLeast"/>
        <w:textAlignment w:val="baseline"/>
        <w:rPr>
          <w:rFonts w:ascii="Calibri" w:hAnsi="Calibri" w:cs="Calibri"/>
        </w:rPr>
      </w:pPr>
      <w:r w:rsidRPr="00D128CF">
        <w:rPr>
          <w:rFonts w:ascii="Calibri" w:hAnsi="Calibri" w:cs="Calibri"/>
          <w:i/>
          <w:color w:val="000000"/>
          <w:sz w:val="22"/>
          <w:szCs w:val="22"/>
        </w:rPr>
        <w:t>The team charter has two purposes. First, it serves as a source for the team members to illustrate the focus and direction of the team. Second, it educates others (for example the organizational leaders and other work groups), illustrating the direction of the team.”</w:t>
      </w:r>
    </w:p>
    <w:p w14:paraId="3F880FCC" w14:textId="77777777" w:rsidR="008B7FB5" w:rsidRPr="00D128CF" w:rsidRDefault="001B7B94">
      <w:pPr>
        <w:pStyle w:val="NormalWeb"/>
        <w:shd w:val="clear" w:color="auto" w:fill="FFFFFF"/>
        <w:spacing w:before="0" w:after="300" w:line="336" w:lineRule="atLeast"/>
        <w:jc w:val="right"/>
        <w:textAlignment w:val="baseline"/>
        <w:rPr>
          <w:rFonts w:ascii="Calibri" w:hAnsi="Calibri" w:cs="Calibri"/>
          <w:color w:val="000000"/>
          <w:sz w:val="96"/>
          <w:szCs w:val="96"/>
          <w:u w:val="single"/>
        </w:rPr>
      </w:pPr>
      <w:hyperlink r:id="rId5" w:history="1">
        <w:r w:rsidR="008B7FB5" w:rsidRPr="00D128CF">
          <w:rPr>
            <w:rStyle w:val="Hyperlink"/>
            <w:rFonts w:ascii="Calibri" w:hAnsi="Calibri" w:cs="Calibri"/>
            <w:sz w:val="20"/>
            <w:szCs w:val="20"/>
          </w:rPr>
          <w:t>https://www.lce.com/Team-Charters-What-are-they-and-whats-their-purpose-1219.html</w:t>
        </w:r>
      </w:hyperlink>
    </w:p>
    <w:p w14:paraId="61D2CB2A" w14:textId="77777777" w:rsidR="008B7FB5" w:rsidRPr="00D128CF" w:rsidRDefault="008B7FB5">
      <w:pPr>
        <w:jc w:val="center"/>
        <w:rPr>
          <w:rFonts w:ascii="Calibri" w:hAnsi="Calibri" w:cs="Calibri"/>
          <w:color w:val="000000"/>
          <w:sz w:val="96"/>
          <w:szCs w:val="96"/>
          <w:u w:val="single"/>
        </w:rPr>
      </w:pPr>
    </w:p>
    <w:p w14:paraId="6EC90417" w14:textId="77777777" w:rsidR="008B7FB5" w:rsidRPr="00D128CF" w:rsidRDefault="008B7FB5">
      <w:pPr>
        <w:jc w:val="center"/>
        <w:rPr>
          <w:rFonts w:ascii="Calibri" w:hAnsi="Calibri" w:cs="Calibri"/>
          <w:color w:val="000000"/>
          <w:sz w:val="96"/>
          <w:szCs w:val="96"/>
          <w:u w:val="single"/>
        </w:rPr>
      </w:pPr>
    </w:p>
    <w:p w14:paraId="30AECD88" w14:textId="77777777" w:rsidR="008B7FB5" w:rsidRPr="00D128CF" w:rsidRDefault="008B7FB5">
      <w:pPr>
        <w:pStyle w:val="Subtitle"/>
        <w:rPr>
          <w:rFonts w:ascii="Calibri" w:hAnsi="Calibri" w:cs="Calibri"/>
        </w:rPr>
      </w:pPr>
      <w:r w:rsidRPr="00D128CF">
        <w:rPr>
          <w:rFonts w:ascii="Calibri" w:hAnsi="Calibri" w:cs="Calibri"/>
          <w:sz w:val="40"/>
          <w:szCs w:val="40"/>
        </w:rPr>
        <w:t xml:space="preserve">Prepared by: The </w:t>
      </w:r>
      <w:proofErr w:type="spellStart"/>
      <w:r w:rsidRPr="00D128CF">
        <w:rPr>
          <w:rFonts w:ascii="Calibri" w:hAnsi="Calibri" w:cs="Calibri"/>
          <w:sz w:val="40"/>
          <w:szCs w:val="40"/>
        </w:rPr>
        <w:t>Skyentists</w:t>
      </w:r>
      <w:proofErr w:type="spellEnd"/>
    </w:p>
    <w:p w14:paraId="3D0FB8E4" w14:textId="77777777" w:rsidR="008B7FB5" w:rsidRPr="00D128CF" w:rsidRDefault="008B7FB5">
      <w:pPr>
        <w:pStyle w:val="Subtitle"/>
        <w:rPr>
          <w:rFonts w:ascii="Calibri" w:hAnsi="Calibri" w:cs="Calibri"/>
        </w:rPr>
      </w:pPr>
      <w:r w:rsidRPr="00D128CF">
        <w:rPr>
          <w:rFonts w:ascii="Calibri" w:hAnsi="Calibri" w:cs="Calibri"/>
          <w:sz w:val="40"/>
          <w:szCs w:val="40"/>
        </w:rPr>
        <w:t>Date: 09/06/19</w:t>
      </w:r>
    </w:p>
    <w:p w14:paraId="1F34DE8B" w14:textId="77777777" w:rsidR="008B7FB5" w:rsidRPr="00D128CF" w:rsidRDefault="008B7FB5">
      <w:pPr>
        <w:jc w:val="center"/>
        <w:rPr>
          <w:rFonts w:ascii="Calibri" w:hAnsi="Calibri" w:cs="Calibri"/>
          <w:sz w:val="40"/>
          <w:szCs w:val="40"/>
        </w:rPr>
      </w:pPr>
    </w:p>
    <w:p w14:paraId="4A4A3A8F" w14:textId="77777777" w:rsidR="008B7FB5" w:rsidRPr="00D128CF" w:rsidRDefault="008B7FB5">
      <w:pPr>
        <w:rPr>
          <w:rFonts w:ascii="Calibri" w:hAnsi="Calibri" w:cs="Calibri"/>
          <w:sz w:val="40"/>
          <w:szCs w:val="40"/>
        </w:rPr>
      </w:pPr>
    </w:p>
    <w:p w14:paraId="192548E2" w14:textId="77777777" w:rsidR="008B7FB5" w:rsidRPr="00D128CF" w:rsidRDefault="008B7FB5">
      <w:pPr>
        <w:rPr>
          <w:rFonts w:ascii="Calibri" w:hAnsi="Calibri" w:cs="Calibri"/>
          <w:sz w:val="40"/>
          <w:szCs w:val="40"/>
        </w:rPr>
      </w:pPr>
    </w:p>
    <w:p w14:paraId="4669CF62" w14:textId="77777777" w:rsidR="008B7FB5" w:rsidRPr="00D128CF" w:rsidRDefault="008B7FB5">
      <w:pPr>
        <w:pStyle w:val="Subtitle"/>
        <w:rPr>
          <w:rFonts w:ascii="Calibri" w:hAnsi="Calibri" w:cs="Calibri"/>
          <w:sz w:val="40"/>
          <w:szCs w:val="40"/>
        </w:rPr>
      </w:pPr>
    </w:p>
    <w:p w14:paraId="6445AECD" w14:textId="77777777" w:rsidR="008B7FB5" w:rsidRPr="00D128CF" w:rsidRDefault="00434BD2">
      <w:pPr>
        <w:pStyle w:val="Heading1"/>
        <w:pageBreakBefore/>
        <w:rPr>
          <w:rFonts w:ascii="Calibri" w:hAnsi="Calibri" w:cs="Calibri"/>
        </w:rPr>
      </w:pPr>
      <w:proofErr w:type="spellStart"/>
      <w:r w:rsidRPr="00D128CF">
        <w:rPr>
          <w:rFonts w:ascii="Calibri" w:hAnsi="Calibri" w:cs="Calibri"/>
        </w:rPr>
        <w:lastRenderedPageBreak/>
        <w:t>SKY</w:t>
      </w:r>
      <w:r w:rsidR="00B77184" w:rsidRPr="00D128CF">
        <w:rPr>
          <w:rFonts w:ascii="Calibri" w:hAnsi="Calibri" w:cs="Calibri"/>
        </w:rPr>
        <w:t>entists</w:t>
      </w:r>
      <w:proofErr w:type="spellEnd"/>
    </w:p>
    <w:p w14:paraId="604FE442" w14:textId="77777777" w:rsidR="008B7FB5" w:rsidRPr="00D128CF" w:rsidRDefault="008B7FB5">
      <w:pPr>
        <w:pStyle w:val="body"/>
        <w:rPr>
          <w:rFonts w:cs="Calibri"/>
        </w:rPr>
      </w:pPr>
      <w:r w:rsidRPr="00D128CF">
        <w:rPr>
          <w:rFonts w:cs="Calibri"/>
          <w:i w:val="0"/>
        </w:rPr>
        <w:t xml:space="preserve">We are the </w:t>
      </w:r>
      <w:proofErr w:type="spellStart"/>
      <w:r w:rsidRPr="00D128CF">
        <w:rPr>
          <w:rFonts w:cs="Calibri"/>
          <w:i w:val="0"/>
        </w:rPr>
        <w:t>S</w:t>
      </w:r>
      <w:r w:rsidR="00434BD2" w:rsidRPr="00D128CF">
        <w:rPr>
          <w:rFonts w:cs="Calibri"/>
          <w:i w:val="0"/>
        </w:rPr>
        <w:t>KY</w:t>
      </w:r>
      <w:r w:rsidRPr="00D128CF">
        <w:rPr>
          <w:rFonts w:cs="Calibri"/>
          <w:i w:val="0"/>
        </w:rPr>
        <w:t>entists</w:t>
      </w:r>
      <w:proofErr w:type="spellEnd"/>
      <w:r w:rsidR="00434BD2" w:rsidRPr="00D128CF">
        <w:rPr>
          <w:rFonts w:cs="Calibri"/>
          <w:i w:val="0"/>
        </w:rPr>
        <w:t>, a driven software development team determined to deliver a quality product</w:t>
      </w:r>
      <w:r w:rsidR="00D620BA">
        <w:rPr>
          <w:rFonts w:cs="Calibri"/>
          <w:i w:val="0"/>
        </w:rPr>
        <w:t>.</w:t>
      </w:r>
    </w:p>
    <w:p w14:paraId="73F4A67E" w14:textId="77777777" w:rsidR="008B7FB5" w:rsidRPr="00D128CF" w:rsidRDefault="008B7FB5" w:rsidP="0023624D">
      <w:pPr>
        <w:pStyle w:val="Heading1"/>
        <w:rPr>
          <w:rFonts w:ascii="Calibri" w:hAnsi="Calibri" w:cs="Calibri"/>
        </w:rPr>
      </w:pPr>
      <w:r w:rsidRPr="00D128CF">
        <w:rPr>
          <w:rFonts w:ascii="Calibri" w:hAnsi="Calibri" w:cs="Calibri"/>
        </w:rPr>
        <w:t>Goals</w:t>
      </w:r>
    </w:p>
    <w:p w14:paraId="0BA42CE8" w14:textId="77777777" w:rsidR="008B7FB5" w:rsidRPr="00D128CF" w:rsidRDefault="008B7FB5">
      <w:pPr>
        <w:pStyle w:val="body"/>
        <w:rPr>
          <w:rFonts w:cs="Calibri"/>
        </w:rPr>
      </w:pPr>
      <w:r w:rsidRPr="00D128CF">
        <w:rPr>
          <w:rFonts w:cs="Calibri"/>
          <w:i w:val="0"/>
        </w:rPr>
        <w:t>Our goal as a team is to work as a cohesive unit to build a project that we can take pride in. We’ll learn how to take advantage of each other’s strengths and make up for our weaknesses.</w:t>
      </w:r>
      <w:r w:rsidR="00C40DD2" w:rsidRPr="00D128CF">
        <w:rPr>
          <w:rFonts w:cs="Calibri"/>
          <w:i w:val="0"/>
        </w:rPr>
        <w:t xml:space="preserve"> Our goal is also to ensure that the client feels well-respected and is an integral part of the project. Another goal of our team is to expand our knowledge in areas that we do not fully understand and incorporate this into the project or further in our careers.</w:t>
      </w:r>
    </w:p>
    <w:p w14:paraId="345B80F2" w14:textId="77777777" w:rsidR="00844E8F" w:rsidRPr="00D620BA" w:rsidRDefault="008B7FB5" w:rsidP="00D620BA">
      <w:pPr>
        <w:pStyle w:val="Heading1"/>
        <w:rPr>
          <w:rFonts w:ascii="Calibri" w:hAnsi="Calibri" w:cs="Calibri"/>
        </w:rPr>
      </w:pPr>
      <w:r w:rsidRPr="00D128CF">
        <w:rPr>
          <w:rFonts w:ascii="Calibri" w:hAnsi="Calibri" w:cs="Calibri"/>
        </w:rPr>
        <w:t>Member</w:t>
      </w:r>
      <w:r w:rsidR="00D620BA">
        <w:rPr>
          <w:rFonts w:ascii="Calibri" w:hAnsi="Calibri" w:cs="Calibri"/>
        </w:rPr>
        <w:t>s</w:t>
      </w:r>
    </w:p>
    <w:p w14:paraId="356E9463" w14:textId="77777777" w:rsidR="00D620BA" w:rsidRDefault="0006712A" w:rsidP="00D620BA">
      <w:pPr>
        <w:pStyle w:val="NormalWeb"/>
        <w:spacing w:before="0" w:after="0"/>
      </w:pPr>
      <w:r>
        <w:rPr>
          <w:rFonts w:ascii="Calibri" w:hAnsi="Calibri" w:cs="Calibri"/>
          <w:noProof/>
          <w:color w:val="000000"/>
          <w:sz w:val="22"/>
          <w:szCs w:val="22"/>
          <w:shd w:val="clear" w:color="auto" w:fill="FFFFFF"/>
        </w:rPr>
        <w:drawing>
          <wp:anchor distT="0" distB="0" distL="114935" distR="114935" simplePos="0" relativeHeight="251657728" behindDoc="0" locked="0" layoutInCell="1" allowOverlap="1" wp14:anchorId="02363018" wp14:editId="73DFC675">
            <wp:simplePos x="0" y="0"/>
            <wp:positionH relativeFrom="column">
              <wp:posOffset>4953000</wp:posOffset>
            </wp:positionH>
            <wp:positionV relativeFrom="paragraph">
              <wp:posOffset>35560</wp:posOffset>
            </wp:positionV>
            <wp:extent cx="1494790" cy="222821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cstate="print">
                      <a:extLst>
                        <a:ext uri="{28A0092B-C50C-407E-A947-70E740481C1C}">
                          <a14:useLocalDpi xmlns:a14="http://schemas.microsoft.com/office/drawing/2010/main" val="0"/>
                        </a:ext>
                      </a:extLst>
                    </a:blip>
                    <a:srcRect l="-6" t="-3" r="-6" b="-3"/>
                    <a:stretch>
                      <a:fillRect/>
                    </a:stretch>
                  </pic:blipFill>
                  <pic:spPr bwMode="auto">
                    <a:xfrm>
                      <a:off x="0" y="0"/>
                      <a:ext cx="1494790" cy="222821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D620BA">
        <w:rPr>
          <w:rFonts w:ascii="Calibri" w:hAnsi="Calibri" w:cs="Calibri"/>
          <w:color w:val="000000"/>
          <w:sz w:val="22"/>
          <w:szCs w:val="22"/>
          <w:shd w:val="clear" w:color="auto" w:fill="FFFFFF"/>
        </w:rPr>
        <w:t xml:space="preserve">Jake Pennington, 1-406-459-5710, </w:t>
      </w:r>
    </w:p>
    <w:p w14:paraId="6E3F76F3" w14:textId="77777777" w:rsidR="00D620BA" w:rsidRDefault="001B7B94" w:rsidP="00D620BA">
      <w:pPr>
        <w:pStyle w:val="NormalWeb"/>
        <w:spacing w:before="0" w:after="0"/>
        <w:rPr>
          <w:rFonts w:ascii="Calibri" w:hAnsi="Calibri" w:cs="Calibri"/>
          <w:color w:val="000000"/>
          <w:sz w:val="22"/>
          <w:szCs w:val="22"/>
          <w:shd w:val="clear" w:color="auto" w:fill="FFFFFF"/>
        </w:rPr>
      </w:pPr>
      <w:hyperlink r:id="rId7" w:anchor="_blank" w:history="1">
        <w:r w:rsidR="00D620BA">
          <w:rPr>
            <w:rStyle w:val="Hyperlink"/>
            <w:rFonts w:ascii="Calibri" w:hAnsi="Calibri" w:cs="Calibri"/>
            <w:color w:val="1155CC"/>
            <w:sz w:val="22"/>
            <w:szCs w:val="22"/>
            <w:shd w:val="clear" w:color="auto" w:fill="FFFFFF"/>
          </w:rPr>
          <w:t>jake.pennington@umontana.edu</w:t>
        </w:r>
      </w:hyperlink>
    </w:p>
    <w:p w14:paraId="13C33214" w14:textId="77777777" w:rsidR="00D620BA" w:rsidRDefault="00D620BA" w:rsidP="00D620BA">
      <w:pPr>
        <w:pStyle w:val="NormalWeb"/>
        <w:spacing w:before="0" w:after="0"/>
        <w:rPr>
          <w:rFonts w:ascii="Calibri" w:hAnsi="Calibri" w:cs="Calibri"/>
          <w:color w:val="000000"/>
          <w:sz w:val="22"/>
          <w:szCs w:val="22"/>
          <w:shd w:val="clear" w:color="auto" w:fill="FFFFFF"/>
        </w:rPr>
      </w:pPr>
    </w:p>
    <w:p w14:paraId="4264EF06" w14:textId="77777777" w:rsidR="00D620BA" w:rsidRDefault="00D620BA" w:rsidP="00D620BA">
      <w:pPr>
        <w:pStyle w:val="NormalWeb"/>
        <w:spacing w:before="0" w:after="0"/>
      </w:pPr>
      <w:r>
        <w:rPr>
          <w:rFonts w:ascii="Calibri" w:hAnsi="Calibri" w:cs="Calibri"/>
          <w:color w:val="000000"/>
          <w:sz w:val="22"/>
          <w:szCs w:val="22"/>
          <w:shd w:val="clear" w:color="auto" w:fill="FFFFFF"/>
        </w:rPr>
        <w:tab/>
        <w:t xml:space="preserve">Jake grew up in the small town of Elliston, Montana where he enjoyed mathematics and technology. He discovered his passion for programming at the age of 14 and has continued that lifestyle to this very day. Jake attended the University of Montana where he was awarded a B.A. in Mathematics. He is currently a graduate student at UM working on an M.A. in Mathematics while also completing a B.S. in Computer Science. He has worked for Dr. Oliver </w:t>
      </w:r>
      <w:proofErr w:type="spellStart"/>
      <w:r>
        <w:rPr>
          <w:rFonts w:ascii="Calibri" w:hAnsi="Calibri" w:cs="Calibri"/>
          <w:color w:val="000000"/>
          <w:sz w:val="22"/>
          <w:szCs w:val="22"/>
          <w:shd w:val="clear" w:color="auto" w:fill="FFFFFF"/>
        </w:rPr>
        <w:t>Serang</w:t>
      </w:r>
      <w:proofErr w:type="spellEnd"/>
      <w:r>
        <w:rPr>
          <w:rFonts w:ascii="Calibri" w:hAnsi="Calibri" w:cs="Calibri"/>
          <w:color w:val="000000"/>
          <w:sz w:val="22"/>
          <w:szCs w:val="22"/>
          <w:shd w:val="clear" w:color="auto" w:fill="FFFFFF"/>
        </w:rPr>
        <w:t xml:space="preserve"> where he tested and debugged software, optimized parameters, and developed algorithms for bioinformatics.  </w:t>
      </w:r>
    </w:p>
    <w:p w14:paraId="35329724" w14:textId="77777777" w:rsidR="00D620BA" w:rsidRDefault="00D620BA" w:rsidP="00D620BA">
      <w:pPr>
        <w:pStyle w:val="NormalWeb"/>
        <w:spacing w:before="0" w:after="0"/>
        <w:ind w:firstLine="720"/>
      </w:pPr>
      <w:r>
        <w:rPr>
          <w:rFonts w:ascii="Calibri" w:hAnsi="Calibri" w:cs="Calibri"/>
          <w:color w:val="000000"/>
          <w:sz w:val="22"/>
          <w:szCs w:val="22"/>
          <w:shd w:val="clear" w:color="auto" w:fill="FFFFFF"/>
        </w:rPr>
        <w:t xml:space="preserve">Jake has a lot of experience in object-oriented programming, but also has a healthy exposure to functional and component-based models. He can do it all, but especially enjoys back-end development, algorithm design, and technical advising. His responsibilities for this project will likely include programming the </w:t>
      </w:r>
      <w:proofErr w:type="gramStart"/>
      <w:r>
        <w:rPr>
          <w:rFonts w:ascii="Calibri" w:hAnsi="Calibri" w:cs="Calibri"/>
          <w:color w:val="000000"/>
          <w:sz w:val="22"/>
          <w:szCs w:val="22"/>
          <w:shd w:val="clear" w:color="auto" w:fill="FFFFFF"/>
        </w:rPr>
        <w:t>back-end</w:t>
      </w:r>
      <w:proofErr w:type="gramEnd"/>
      <w:r>
        <w:rPr>
          <w:rFonts w:ascii="Calibri" w:hAnsi="Calibri" w:cs="Calibri"/>
          <w:color w:val="000000"/>
          <w:sz w:val="22"/>
          <w:szCs w:val="22"/>
          <w:shd w:val="clear" w:color="auto" w:fill="FFFFFF"/>
        </w:rPr>
        <w:t xml:space="preserve">, ensuring code meets functional and non-functional requirements, providing adequate documentation and testing for the codebase, and ensuring license compatibility will all external libraries. </w:t>
      </w:r>
    </w:p>
    <w:p w14:paraId="70DD115F" w14:textId="48763C39" w:rsidR="00D620BA" w:rsidRDefault="00D620BA" w:rsidP="00D620BA">
      <w:pPr>
        <w:rPr>
          <w:sz w:val="22"/>
          <w:szCs w:val="22"/>
        </w:rPr>
      </w:pPr>
    </w:p>
    <w:p w14:paraId="7AF13437" w14:textId="126D1633" w:rsidR="001B7B94" w:rsidRDefault="001B7B94" w:rsidP="00D620BA">
      <w:pPr>
        <w:rPr>
          <w:sz w:val="22"/>
          <w:szCs w:val="22"/>
        </w:rPr>
      </w:pPr>
    </w:p>
    <w:p w14:paraId="7DF94B82" w14:textId="5FD2C824" w:rsidR="001B7B94" w:rsidRDefault="001B7B94" w:rsidP="00D620BA">
      <w:pPr>
        <w:rPr>
          <w:sz w:val="22"/>
          <w:szCs w:val="22"/>
        </w:rPr>
      </w:pPr>
    </w:p>
    <w:p w14:paraId="3454E81E" w14:textId="385994F9" w:rsidR="001B7B94" w:rsidRDefault="001B7B94" w:rsidP="00D620BA">
      <w:pPr>
        <w:rPr>
          <w:sz w:val="22"/>
          <w:szCs w:val="22"/>
        </w:rPr>
      </w:pPr>
    </w:p>
    <w:p w14:paraId="5FB4F8A2" w14:textId="3CB3596F" w:rsidR="001B7B94" w:rsidRDefault="001B7B94" w:rsidP="00D620BA">
      <w:pPr>
        <w:rPr>
          <w:sz w:val="22"/>
          <w:szCs w:val="22"/>
        </w:rPr>
      </w:pPr>
    </w:p>
    <w:p w14:paraId="477AD775" w14:textId="4EA87F11" w:rsidR="001B7B94" w:rsidRDefault="001B7B94" w:rsidP="00D620BA">
      <w:pPr>
        <w:rPr>
          <w:sz w:val="22"/>
          <w:szCs w:val="22"/>
        </w:rPr>
      </w:pPr>
    </w:p>
    <w:p w14:paraId="311F87AB" w14:textId="21A47274" w:rsidR="001B7B94" w:rsidRDefault="001B7B94" w:rsidP="00D620BA">
      <w:pPr>
        <w:rPr>
          <w:sz w:val="22"/>
          <w:szCs w:val="22"/>
        </w:rPr>
      </w:pPr>
    </w:p>
    <w:p w14:paraId="3CC7A2FC" w14:textId="51C46507" w:rsidR="001B7B94" w:rsidRDefault="001B7B94" w:rsidP="00D620BA">
      <w:pPr>
        <w:rPr>
          <w:sz w:val="22"/>
          <w:szCs w:val="22"/>
        </w:rPr>
      </w:pPr>
    </w:p>
    <w:p w14:paraId="7664A252" w14:textId="0DB40965" w:rsidR="001B7B94" w:rsidRDefault="001B7B94" w:rsidP="00D620BA">
      <w:pPr>
        <w:rPr>
          <w:sz w:val="22"/>
          <w:szCs w:val="22"/>
        </w:rPr>
      </w:pPr>
    </w:p>
    <w:p w14:paraId="4ED926DB" w14:textId="7BB47E1D" w:rsidR="001B7B94" w:rsidRDefault="001B7B94" w:rsidP="00D620BA">
      <w:pPr>
        <w:rPr>
          <w:sz w:val="22"/>
          <w:szCs w:val="22"/>
        </w:rPr>
      </w:pPr>
    </w:p>
    <w:p w14:paraId="56572794" w14:textId="68963B25" w:rsidR="001B7B94" w:rsidRDefault="001B7B94" w:rsidP="00D620BA">
      <w:pPr>
        <w:rPr>
          <w:sz w:val="22"/>
          <w:szCs w:val="22"/>
        </w:rPr>
      </w:pPr>
    </w:p>
    <w:p w14:paraId="6667E73C" w14:textId="3B1EDF1C" w:rsidR="001B7B94" w:rsidRDefault="001B7B94" w:rsidP="00D620BA">
      <w:pPr>
        <w:rPr>
          <w:sz w:val="22"/>
          <w:szCs w:val="22"/>
        </w:rPr>
      </w:pPr>
    </w:p>
    <w:p w14:paraId="2A6207BF" w14:textId="0DCFE44F" w:rsidR="001B7B94" w:rsidRDefault="001B7B94" w:rsidP="00D620BA">
      <w:pPr>
        <w:rPr>
          <w:sz w:val="22"/>
          <w:szCs w:val="22"/>
        </w:rPr>
      </w:pPr>
    </w:p>
    <w:p w14:paraId="7B766DD5" w14:textId="09607AFE" w:rsidR="001B7B94" w:rsidRDefault="001B7B94" w:rsidP="00D620BA">
      <w:pPr>
        <w:rPr>
          <w:sz w:val="22"/>
          <w:szCs w:val="22"/>
        </w:rPr>
      </w:pPr>
    </w:p>
    <w:p w14:paraId="555B2A6E" w14:textId="257794BB" w:rsidR="001B7B94" w:rsidRDefault="001B7B94" w:rsidP="00D620BA">
      <w:pPr>
        <w:rPr>
          <w:sz w:val="22"/>
          <w:szCs w:val="22"/>
        </w:rPr>
      </w:pPr>
    </w:p>
    <w:p w14:paraId="77918A72" w14:textId="77777777" w:rsidR="001B7B94" w:rsidRDefault="001B7B94" w:rsidP="00D620BA">
      <w:pPr>
        <w:rPr>
          <w:sz w:val="22"/>
          <w:szCs w:val="22"/>
        </w:rPr>
      </w:pPr>
      <w:bookmarkStart w:id="0" w:name="_GoBack"/>
      <w:bookmarkEnd w:id="0"/>
    </w:p>
    <w:p w14:paraId="6BF06CC9" w14:textId="77777777" w:rsidR="00D620BA" w:rsidRDefault="00D620BA" w:rsidP="00D620BA">
      <w:pPr>
        <w:rPr>
          <w:sz w:val="22"/>
          <w:szCs w:val="22"/>
        </w:rPr>
      </w:pPr>
    </w:p>
    <w:p w14:paraId="018A3DDB" w14:textId="77777777" w:rsidR="00D620BA" w:rsidRDefault="00D620BA" w:rsidP="00D620BA">
      <w:r>
        <w:rPr>
          <w:rFonts w:ascii="Calibri" w:hAnsi="Calibri" w:cs="Calibri"/>
          <w:sz w:val="22"/>
          <w:szCs w:val="22"/>
        </w:rPr>
        <w:lastRenderedPageBreak/>
        <w:t xml:space="preserve">Max </w:t>
      </w:r>
      <w:proofErr w:type="spellStart"/>
      <w:r>
        <w:rPr>
          <w:rFonts w:ascii="Calibri" w:hAnsi="Calibri" w:cs="Calibri"/>
          <w:sz w:val="22"/>
          <w:szCs w:val="22"/>
        </w:rPr>
        <w:t>Thibeau</w:t>
      </w:r>
      <w:proofErr w:type="spellEnd"/>
      <w:r>
        <w:rPr>
          <w:rFonts w:ascii="Calibri" w:hAnsi="Calibri" w:cs="Calibri"/>
          <w:sz w:val="22"/>
          <w:szCs w:val="22"/>
        </w:rPr>
        <w:t xml:space="preserve">, 1-406-214-1680, </w:t>
      </w:r>
    </w:p>
    <w:p w14:paraId="2F739E27" w14:textId="77777777" w:rsidR="00D620BA" w:rsidRDefault="001B7B94" w:rsidP="00D620BA">
      <w:hyperlink r:id="rId8" w:history="1">
        <w:r w:rsidR="00D620BA">
          <w:rPr>
            <w:rStyle w:val="Hyperlink"/>
            <w:rFonts w:ascii="Calibri" w:hAnsi="Calibri" w:cs="Calibri"/>
            <w:sz w:val="22"/>
            <w:szCs w:val="22"/>
          </w:rPr>
          <w:t>max.thibeau@umontana.edu</w:t>
        </w:r>
      </w:hyperlink>
    </w:p>
    <w:p w14:paraId="0186FC5D" w14:textId="77777777" w:rsidR="00D620BA" w:rsidRDefault="0006712A" w:rsidP="00D620BA">
      <w:pPr>
        <w:rPr>
          <w:rFonts w:ascii="Calibri" w:hAnsi="Calibri" w:cs="Calibri"/>
          <w:sz w:val="22"/>
          <w:szCs w:val="22"/>
        </w:rPr>
      </w:pPr>
      <w:r>
        <w:rPr>
          <w:noProof/>
        </w:rPr>
        <w:drawing>
          <wp:anchor distT="0" distB="0" distL="0" distR="0" simplePos="0" relativeHeight="251656704" behindDoc="0" locked="0" layoutInCell="1" allowOverlap="1" wp14:anchorId="6ACD6A1E" wp14:editId="656CFC27">
            <wp:simplePos x="0" y="0"/>
            <wp:positionH relativeFrom="column">
              <wp:posOffset>4800600</wp:posOffset>
            </wp:positionH>
            <wp:positionV relativeFrom="paragraph">
              <wp:posOffset>77470</wp:posOffset>
            </wp:positionV>
            <wp:extent cx="1674495" cy="2151380"/>
            <wp:effectExtent l="0" t="0" r="0" b="0"/>
            <wp:wrapSquare wrapText="larges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l="-9" t="-8" r="-9" b="-8"/>
                    <a:stretch>
                      <a:fillRect/>
                    </a:stretch>
                  </pic:blipFill>
                  <pic:spPr bwMode="auto">
                    <a:xfrm>
                      <a:off x="0" y="0"/>
                      <a:ext cx="1674495" cy="215138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328C319F" w14:textId="77777777" w:rsidR="00D620BA" w:rsidRDefault="00D620BA" w:rsidP="00D620BA">
      <w:r>
        <w:rPr>
          <w:rFonts w:ascii="Calibri" w:hAnsi="Calibri" w:cs="Calibri"/>
          <w:sz w:val="22"/>
          <w:szCs w:val="22"/>
        </w:rPr>
        <w:tab/>
        <w:t xml:space="preserve">Max </w:t>
      </w:r>
      <w:proofErr w:type="spellStart"/>
      <w:r>
        <w:rPr>
          <w:rFonts w:ascii="Calibri" w:hAnsi="Calibri" w:cs="Calibri"/>
          <w:sz w:val="22"/>
          <w:szCs w:val="22"/>
        </w:rPr>
        <w:t>Thibeau</w:t>
      </w:r>
      <w:proofErr w:type="spellEnd"/>
      <w:r>
        <w:rPr>
          <w:rFonts w:ascii="Calibri" w:hAnsi="Calibri" w:cs="Calibri"/>
          <w:sz w:val="22"/>
          <w:szCs w:val="22"/>
        </w:rPr>
        <w:t xml:space="preserve"> was born and raised right here in Missoula, Montana. Max always enjoyed solving puzzles, and naturally found programming to be a good outlet for problem solving. Max has gone through most of the CS program and has had some valuable work experience under Dr. Oliver </w:t>
      </w:r>
      <w:proofErr w:type="spellStart"/>
      <w:r>
        <w:rPr>
          <w:rFonts w:ascii="Calibri" w:hAnsi="Calibri" w:cs="Calibri"/>
          <w:sz w:val="22"/>
          <w:szCs w:val="22"/>
        </w:rPr>
        <w:t>Serang</w:t>
      </w:r>
      <w:proofErr w:type="spellEnd"/>
      <w:r>
        <w:rPr>
          <w:rFonts w:ascii="Calibri" w:hAnsi="Calibri" w:cs="Calibri"/>
          <w:sz w:val="22"/>
          <w:szCs w:val="22"/>
        </w:rPr>
        <w:t xml:space="preserve">. He’s currently helping the lab develop an expectation maximization algorithm for solving protein inference problems. This is part of an </w:t>
      </w:r>
      <w:proofErr w:type="gramStart"/>
      <w:r>
        <w:rPr>
          <w:rFonts w:ascii="Calibri" w:hAnsi="Calibri" w:cs="Calibri"/>
          <w:sz w:val="22"/>
          <w:szCs w:val="22"/>
        </w:rPr>
        <w:t>in house</w:t>
      </w:r>
      <w:proofErr w:type="gramEnd"/>
      <w:r>
        <w:rPr>
          <w:rFonts w:ascii="Calibri" w:hAnsi="Calibri" w:cs="Calibri"/>
          <w:sz w:val="22"/>
          <w:szCs w:val="22"/>
        </w:rPr>
        <w:t xml:space="preserve"> Python protein inference library he helped write that’s heavily Object Oriented. The foundation of this library is a programming language Max wrote that generates CPP code for Evergreen Forest, a graphical </w:t>
      </w:r>
      <w:proofErr w:type="gramStart"/>
      <w:r>
        <w:rPr>
          <w:rFonts w:ascii="Calibri" w:hAnsi="Calibri" w:cs="Calibri"/>
          <w:sz w:val="22"/>
          <w:szCs w:val="22"/>
        </w:rPr>
        <w:t>models</w:t>
      </w:r>
      <w:proofErr w:type="gramEnd"/>
      <w:r>
        <w:rPr>
          <w:rFonts w:ascii="Calibri" w:hAnsi="Calibri" w:cs="Calibri"/>
          <w:sz w:val="22"/>
          <w:szCs w:val="22"/>
        </w:rPr>
        <w:t xml:space="preserve"> solver.</w:t>
      </w:r>
      <w:r>
        <w:rPr>
          <w:rFonts w:ascii="Calibri" w:hAnsi="Calibri" w:cs="Calibri"/>
          <w:sz w:val="22"/>
          <w:szCs w:val="22"/>
        </w:rPr>
        <w:tab/>
      </w:r>
    </w:p>
    <w:p w14:paraId="47587AF0" w14:textId="77777777" w:rsidR="00D620BA" w:rsidRDefault="00D620BA" w:rsidP="00D620BA">
      <w:r>
        <w:rPr>
          <w:rFonts w:ascii="Calibri" w:hAnsi="Calibri" w:cs="Calibri"/>
          <w:sz w:val="22"/>
          <w:szCs w:val="22"/>
        </w:rPr>
        <w:tab/>
        <w:t>Given this experience, Max is willing to help with anything but will be most interested in being the team architect for the project. Getting a grand scope of the entire process from start to finish and making objects to abstract as much of the process as possible would be his goal. If the interface portion of the process is finished, Max would also be interested in learning the process of satellite calibration with ground truth data to see if there’s some way to automate the process.</w:t>
      </w:r>
    </w:p>
    <w:p w14:paraId="2871328A" w14:textId="77777777" w:rsidR="00D620BA" w:rsidRDefault="00D620BA" w:rsidP="00D620BA">
      <w:pPr>
        <w:rPr>
          <w:rFonts w:ascii="Calibri" w:hAnsi="Calibri" w:cs="Calibri"/>
          <w:bCs/>
          <w:sz w:val="22"/>
          <w:szCs w:val="22"/>
        </w:rPr>
      </w:pPr>
    </w:p>
    <w:p w14:paraId="19AC9A72" w14:textId="77777777" w:rsidR="00D620BA" w:rsidRDefault="00D620BA" w:rsidP="00D620BA">
      <w:pPr>
        <w:rPr>
          <w:rFonts w:ascii="Calibri" w:hAnsi="Calibri" w:cs="Calibri"/>
          <w:bCs/>
          <w:sz w:val="22"/>
          <w:szCs w:val="22"/>
        </w:rPr>
      </w:pPr>
    </w:p>
    <w:p w14:paraId="0DADD7BE" w14:textId="77777777" w:rsidR="00D620BA" w:rsidRDefault="0006712A" w:rsidP="00D620BA">
      <w:pPr>
        <w:rPr>
          <w:rFonts w:ascii="Calibri" w:hAnsi="Calibri" w:cs="Calibri"/>
          <w:sz w:val="22"/>
          <w:szCs w:val="22"/>
          <w:lang w:eastAsia="en-US"/>
        </w:rPr>
      </w:pPr>
      <w:r>
        <w:rPr>
          <w:rFonts w:ascii="Calibri" w:hAnsi="Calibri" w:cs="Calibri"/>
          <w:noProof/>
          <w:sz w:val="22"/>
          <w:szCs w:val="22"/>
        </w:rPr>
        <w:drawing>
          <wp:anchor distT="0" distB="0" distL="114935" distR="114935" simplePos="0" relativeHeight="251659776" behindDoc="1" locked="0" layoutInCell="1" allowOverlap="1" wp14:anchorId="21125CBB" wp14:editId="587C2F60">
            <wp:simplePos x="0" y="0"/>
            <wp:positionH relativeFrom="column">
              <wp:posOffset>4733925</wp:posOffset>
            </wp:positionH>
            <wp:positionV relativeFrom="paragraph">
              <wp:posOffset>62230</wp:posOffset>
            </wp:positionV>
            <wp:extent cx="1847215" cy="2463800"/>
            <wp:effectExtent l="0" t="0" r="0" b="0"/>
            <wp:wrapTight wrapText="bothSides">
              <wp:wrapPolygon edited="0">
                <wp:start x="0" y="0"/>
                <wp:lineTo x="0" y="21377"/>
                <wp:lineTo x="21385" y="21377"/>
                <wp:lineTo x="21385"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l="-34" t="-24" r="-34" b="-24"/>
                    <a:stretch>
                      <a:fillRect/>
                    </a:stretch>
                  </pic:blipFill>
                  <pic:spPr bwMode="auto">
                    <a:xfrm>
                      <a:off x="0" y="0"/>
                      <a:ext cx="1847215" cy="246380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D620BA">
        <w:rPr>
          <w:rFonts w:ascii="Calibri" w:hAnsi="Calibri" w:cs="Calibri"/>
          <w:sz w:val="22"/>
          <w:szCs w:val="22"/>
        </w:rPr>
        <w:t>Lucas Hamilton</w:t>
      </w:r>
      <w:r w:rsidR="00D620BA">
        <w:rPr>
          <w:rFonts w:ascii="Calibri" w:hAnsi="Calibri" w:cs="Calibri"/>
          <w:sz w:val="22"/>
          <w:szCs w:val="22"/>
          <w:lang w:eastAsia="en-US"/>
        </w:rPr>
        <w:t>, 1-406-290-4426,</w:t>
      </w:r>
      <w:r w:rsidR="00D620BA">
        <w:rPr>
          <w:rFonts w:ascii="Calibri" w:hAnsi="Calibri" w:cs="Calibri"/>
          <w:sz w:val="22"/>
          <w:szCs w:val="22"/>
        </w:rPr>
        <w:t xml:space="preserve"> </w:t>
      </w:r>
      <w:hyperlink r:id="rId11" w:history="1">
        <w:r w:rsidR="00D620BA">
          <w:rPr>
            <w:rStyle w:val="Hyperlink"/>
            <w:rFonts w:ascii="Calibri" w:hAnsi="Calibri" w:cs="Calibri"/>
            <w:sz w:val="22"/>
            <w:szCs w:val="22"/>
          </w:rPr>
          <w:t>lucas1.hamilton@umconnect.umt.edu</w:t>
        </w:r>
      </w:hyperlink>
    </w:p>
    <w:p w14:paraId="613A3CB5" w14:textId="77777777" w:rsidR="00D620BA" w:rsidRDefault="00D620BA" w:rsidP="00D620BA">
      <w:pPr>
        <w:ind w:firstLine="720"/>
        <w:rPr>
          <w:rFonts w:ascii="Calibri" w:hAnsi="Calibri" w:cs="Calibri"/>
          <w:sz w:val="22"/>
          <w:szCs w:val="22"/>
          <w:lang w:eastAsia="en-US"/>
        </w:rPr>
      </w:pPr>
    </w:p>
    <w:p w14:paraId="2970A749" w14:textId="77777777" w:rsidR="001B7B94" w:rsidRDefault="001B7B94" w:rsidP="001B7B94">
      <w:pPr>
        <w:ind w:firstLine="720"/>
      </w:pPr>
      <w:r>
        <w:rPr>
          <w:rFonts w:ascii="Calibri" w:hAnsi="Calibri" w:cs="Calibri"/>
          <w:sz w:val="22"/>
          <w:szCs w:val="22"/>
        </w:rPr>
        <w:t xml:space="preserve">Lucas Hamilton was originally from Newbury, Massachusetts, where he would later be raised in Reed Point, Montana. Lucas initially developed in interest in Computer Science during high school where he participated in the Code Montana program and really enjoyed the problem-solving portion of the program. Due to this initial spark, Lucas would go on to achieve </w:t>
      </w:r>
      <w:proofErr w:type="gramStart"/>
      <w:r>
        <w:rPr>
          <w:rFonts w:ascii="Calibri" w:hAnsi="Calibri" w:cs="Calibri"/>
          <w:sz w:val="22"/>
          <w:szCs w:val="22"/>
        </w:rPr>
        <w:t>the majority of</w:t>
      </w:r>
      <w:proofErr w:type="gramEnd"/>
      <w:r>
        <w:rPr>
          <w:rFonts w:ascii="Calibri" w:hAnsi="Calibri" w:cs="Calibri"/>
          <w:sz w:val="22"/>
          <w:szCs w:val="22"/>
        </w:rPr>
        <w:t xml:space="preserve"> his experience through his course work with the University of Montana. The classes Lucas had taken gave him experience in JavaScript, Java, HTML/CSS, Python, C/C++, MySQL, Oracle SQL, and R.</w:t>
      </w:r>
    </w:p>
    <w:p w14:paraId="61CE7548" w14:textId="77777777" w:rsidR="001B7B94" w:rsidRDefault="001B7B94" w:rsidP="001B7B94">
      <w:pPr>
        <w:ind w:firstLine="720"/>
      </w:pPr>
      <w:r>
        <w:rPr>
          <w:rFonts w:ascii="Calibri" w:hAnsi="Calibri" w:cs="Calibri"/>
          <w:sz w:val="22"/>
          <w:szCs w:val="22"/>
        </w:rPr>
        <w:t>Lucas’s Primary Role would mostly consist of helping with the software development of the project, with a close secondary role as the Data Analyst if needed. Data analyst would be his second role due to his experience in Data Visualization, a course he took at the University of Montana. Lucas will, however, also help with any role that needs to be filled. Lucas will also help fix problems that may occur in other roles. The main goal that Lucas wants to get out of this project would be to learn more about how the development cycle works and to gain experience for the working world.</w:t>
      </w:r>
    </w:p>
    <w:p w14:paraId="57BF83E7" w14:textId="77777777" w:rsidR="00D620BA" w:rsidRDefault="00D620BA" w:rsidP="00D620BA">
      <w:pPr>
        <w:ind w:firstLine="720"/>
      </w:pPr>
    </w:p>
    <w:p w14:paraId="6934090F" w14:textId="77777777" w:rsidR="00D620BA" w:rsidRDefault="00D620BA" w:rsidP="00D620BA">
      <w:pPr>
        <w:rPr>
          <w:rFonts w:ascii="Calibri" w:hAnsi="Calibri" w:cs="Calibri"/>
          <w:bCs/>
        </w:rPr>
      </w:pPr>
    </w:p>
    <w:p w14:paraId="0C4C83FB" w14:textId="77777777" w:rsidR="00D620BA" w:rsidRDefault="0006712A" w:rsidP="00D620BA">
      <w:r>
        <w:rPr>
          <w:rFonts w:ascii="Calibri" w:hAnsi="Calibri" w:cs="Calibri"/>
          <w:bCs/>
          <w:noProof/>
          <w:sz w:val="22"/>
          <w:szCs w:val="22"/>
        </w:rPr>
        <w:lastRenderedPageBreak/>
        <w:drawing>
          <wp:anchor distT="0" distB="0" distL="114935" distR="114935" simplePos="0" relativeHeight="251658752" behindDoc="0" locked="0" layoutInCell="1" allowOverlap="1" wp14:anchorId="2F324D9E" wp14:editId="37D874C6">
            <wp:simplePos x="0" y="0"/>
            <wp:positionH relativeFrom="margin">
              <wp:posOffset>4472940</wp:posOffset>
            </wp:positionH>
            <wp:positionV relativeFrom="paragraph">
              <wp:posOffset>111125</wp:posOffset>
            </wp:positionV>
            <wp:extent cx="2148205" cy="180911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l="-29" t="-35" r="-29" b="-35"/>
                    <a:stretch>
                      <a:fillRect/>
                    </a:stretch>
                  </pic:blipFill>
                  <pic:spPr bwMode="auto">
                    <a:xfrm>
                      <a:off x="0" y="0"/>
                      <a:ext cx="2148205" cy="180911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D620BA">
        <w:rPr>
          <w:rFonts w:ascii="Calibri" w:hAnsi="Calibri" w:cs="Calibri"/>
          <w:bCs/>
          <w:sz w:val="22"/>
          <w:szCs w:val="22"/>
        </w:rPr>
        <w:t xml:space="preserve">Mark Matas, 1-480-318-0106, </w:t>
      </w:r>
    </w:p>
    <w:p w14:paraId="6E6FED80" w14:textId="77777777" w:rsidR="00D620BA" w:rsidRDefault="001B7B94" w:rsidP="00D620BA">
      <w:pPr>
        <w:rPr>
          <w:rFonts w:ascii="Calibri" w:hAnsi="Calibri" w:cs="Calibri"/>
          <w:b/>
          <w:bCs/>
          <w:sz w:val="22"/>
          <w:szCs w:val="22"/>
        </w:rPr>
      </w:pPr>
      <w:hyperlink r:id="rId13" w:history="1">
        <w:r w:rsidR="00D620BA">
          <w:rPr>
            <w:rStyle w:val="Hyperlink"/>
            <w:rFonts w:ascii="Calibri" w:hAnsi="Calibri" w:cs="Calibri"/>
            <w:sz w:val="22"/>
            <w:szCs w:val="22"/>
          </w:rPr>
          <w:t>mark.matas@umontana.edu</w:t>
        </w:r>
      </w:hyperlink>
    </w:p>
    <w:p w14:paraId="56F745FA" w14:textId="77777777" w:rsidR="00D620BA" w:rsidRDefault="00D620BA" w:rsidP="00D620BA">
      <w:pPr>
        <w:rPr>
          <w:rFonts w:ascii="Calibri" w:hAnsi="Calibri" w:cs="Calibri"/>
          <w:b/>
          <w:bCs/>
          <w:sz w:val="22"/>
          <w:szCs w:val="22"/>
        </w:rPr>
      </w:pPr>
    </w:p>
    <w:p w14:paraId="67447909" w14:textId="77777777" w:rsidR="00D620BA" w:rsidRDefault="00D620BA" w:rsidP="00D620BA">
      <w:pPr>
        <w:ind w:firstLine="360"/>
      </w:pPr>
      <w:r>
        <w:rPr>
          <w:rFonts w:ascii="Calibri" w:hAnsi="Calibri" w:cs="Calibri"/>
          <w:sz w:val="22"/>
          <w:szCs w:val="22"/>
        </w:rPr>
        <w:t xml:space="preserve">Mark Matas, both an Illinois and Arizona native, has been around Missoula, Montana for about six years now due to having family in town. Mark has a B.S. in Biology with a minor in Mathematics and currently is in his last year of earning his B.S. in Computer Science. He gained a lot of useful skills in his time at the University of Montana, from not knowing how to program to becoming proficient in software development. Mark has programming experience in Python, C/C++, Java, JavaScript, Ruby/Ruby on Rails, and SQL. He has worked the past two summers as an Implementation Consultant for Fast Enterprises and has been working for Dr. Rob Smith on campus for three years. </w:t>
      </w:r>
    </w:p>
    <w:p w14:paraId="48E439B7" w14:textId="77777777" w:rsidR="00D620BA" w:rsidRDefault="00D620BA" w:rsidP="00D620BA">
      <w:pPr>
        <w:ind w:firstLine="360"/>
      </w:pPr>
      <w:r>
        <w:rPr>
          <w:rFonts w:ascii="Calibri" w:hAnsi="Calibri" w:cs="Calibri"/>
          <w:sz w:val="22"/>
          <w:szCs w:val="22"/>
        </w:rPr>
        <w:t xml:space="preserve">Mark has always enjoyed a creative outlet, from hiking up mountains to drawing cartoons to problem-solving during programming and gaming. Mark has been elected the project manager for the </w:t>
      </w:r>
      <w:proofErr w:type="spellStart"/>
      <w:r>
        <w:rPr>
          <w:rFonts w:ascii="Calibri" w:hAnsi="Calibri" w:cs="Calibri"/>
          <w:sz w:val="22"/>
          <w:szCs w:val="22"/>
        </w:rPr>
        <w:t>SKYentists</w:t>
      </w:r>
      <w:proofErr w:type="spellEnd"/>
      <w:r>
        <w:rPr>
          <w:rFonts w:ascii="Calibri" w:hAnsi="Calibri" w:cs="Calibri"/>
          <w:sz w:val="22"/>
          <w:szCs w:val="22"/>
        </w:rPr>
        <w:t>, so he is willing to do what needs to be done to deliver a working, well-documented program based on client requirements to ensure the upmost satisfaction. He is interested in how the process of satellite calibration works, as well as seeing how his Biology degree will help make informed decisions about the project.</w:t>
      </w:r>
    </w:p>
    <w:p w14:paraId="76870D73" w14:textId="77777777" w:rsidR="00A90AA8" w:rsidRPr="00D128CF" w:rsidRDefault="00A90AA8">
      <w:pPr>
        <w:rPr>
          <w:rFonts w:ascii="Calibri" w:hAnsi="Calibri" w:cs="Calibri"/>
          <w:b/>
        </w:rPr>
      </w:pPr>
    </w:p>
    <w:p w14:paraId="361BEB2A" w14:textId="2A5B0715" w:rsidR="008B7FB5" w:rsidRDefault="008B7FB5">
      <w:pPr>
        <w:pStyle w:val="Heading1"/>
        <w:rPr>
          <w:rFonts w:ascii="Calibri" w:hAnsi="Calibri" w:cs="Calibri"/>
        </w:rPr>
      </w:pPr>
      <w:r w:rsidRPr="00D128CF">
        <w:rPr>
          <w:rFonts w:ascii="Calibri" w:hAnsi="Calibri" w:cs="Calibri"/>
        </w:rPr>
        <w:t>Values &amp; Ethics</w:t>
      </w:r>
    </w:p>
    <w:p w14:paraId="012B89F3" w14:textId="49E936F6" w:rsidR="00280313" w:rsidRPr="00280313" w:rsidRDefault="00280313" w:rsidP="00280313">
      <w:pPr>
        <w:rPr>
          <w:rFonts w:asciiTheme="minorHAnsi" w:hAnsiTheme="minorHAnsi" w:cstheme="minorHAnsi"/>
          <w:sz w:val="22"/>
          <w:szCs w:val="22"/>
        </w:rPr>
      </w:pPr>
      <w:r>
        <w:rPr>
          <w:rFonts w:asciiTheme="minorHAnsi" w:hAnsiTheme="minorHAnsi" w:cstheme="minorHAnsi"/>
          <w:sz w:val="22"/>
          <w:szCs w:val="22"/>
        </w:rPr>
        <w:t xml:space="preserve">The following of ethics is of upmost importance to the team to </w:t>
      </w:r>
      <w:r w:rsidR="00D13E8F">
        <w:rPr>
          <w:rFonts w:asciiTheme="minorHAnsi" w:hAnsiTheme="minorHAnsi" w:cstheme="minorHAnsi"/>
          <w:sz w:val="22"/>
          <w:szCs w:val="22"/>
        </w:rPr>
        <w:t xml:space="preserve">have the ability to </w:t>
      </w:r>
      <w:r>
        <w:rPr>
          <w:rFonts w:asciiTheme="minorHAnsi" w:hAnsiTheme="minorHAnsi" w:cstheme="minorHAnsi"/>
          <w:sz w:val="22"/>
          <w:szCs w:val="22"/>
        </w:rPr>
        <w:t>determine the justifiable decisions and behaviors that</w:t>
      </w:r>
      <w:r w:rsidR="00D13E8F">
        <w:rPr>
          <w:rFonts w:asciiTheme="minorHAnsi" w:hAnsiTheme="minorHAnsi" w:cstheme="minorHAnsi"/>
          <w:sz w:val="22"/>
          <w:szCs w:val="22"/>
        </w:rPr>
        <w:t xml:space="preserve"> affect the team and client interactions</w:t>
      </w:r>
      <w:r w:rsidR="00BD0989">
        <w:rPr>
          <w:rFonts w:asciiTheme="minorHAnsi" w:hAnsiTheme="minorHAnsi" w:cstheme="minorHAnsi"/>
          <w:sz w:val="22"/>
          <w:szCs w:val="22"/>
        </w:rPr>
        <w:t>. The values will help the team with these decisions by informing the thoughts, words, and actions to guide how the team will act towards each other and in meetings.</w:t>
      </w:r>
    </w:p>
    <w:p w14:paraId="0D4C7029" w14:textId="77777777" w:rsidR="00280313" w:rsidRPr="00280313" w:rsidRDefault="00280313" w:rsidP="00280313"/>
    <w:p w14:paraId="681983CC" w14:textId="2742E821" w:rsidR="00D620BA" w:rsidRDefault="00D620BA" w:rsidP="00D620BA">
      <w:pPr>
        <w:pStyle w:val="Bulletedlist"/>
        <w:numPr>
          <w:ilvl w:val="0"/>
          <w:numId w:val="7"/>
        </w:numPr>
        <w:spacing w:line="252" w:lineRule="auto"/>
      </w:pPr>
      <w:r>
        <w:rPr>
          <w:rFonts w:cs="Calibri"/>
          <w:i w:val="0"/>
          <w:iCs/>
        </w:rPr>
        <w:t xml:space="preserve">Avoid harm: do not hurt anyone, do not make </w:t>
      </w:r>
      <w:r w:rsidR="00A71612">
        <w:rPr>
          <w:rFonts w:cs="Calibri"/>
          <w:i w:val="0"/>
          <w:iCs/>
        </w:rPr>
        <w:t>the client or</w:t>
      </w:r>
      <w:r>
        <w:rPr>
          <w:rFonts w:cs="Calibri"/>
          <w:i w:val="0"/>
          <w:iCs/>
        </w:rPr>
        <w:t xml:space="preserve"> Yolanda angry </w:t>
      </w:r>
    </w:p>
    <w:p w14:paraId="35E20546" w14:textId="77777777" w:rsidR="00D620BA" w:rsidRDefault="00D620BA" w:rsidP="00D620BA">
      <w:pPr>
        <w:pStyle w:val="Bulletedlist"/>
        <w:numPr>
          <w:ilvl w:val="0"/>
          <w:numId w:val="7"/>
        </w:numPr>
        <w:spacing w:line="252" w:lineRule="auto"/>
      </w:pPr>
      <w:r>
        <w:rPr>
          <w:rFonts w:cs="Calibri"/>
          <w:i w:val="0"/>
          <w:iCs/>
        </w:rPr>
        <w:t>Open Communication: always be professional, let other members know if you are going to absent/late, members should communicate when progress is made and when they need help</w:t>
      </w:r>
    </w:p>
    <w:p w14:paraId="3AF111F1" w14:textId="77777777" w:rsidR="00D620BA" w:rsidRDefault="00D620BA" w:rsidP="00D620BA">
      <w:pPr>
        <w:pStyle w:val="Bulletedlist"/>
        <w:numPr>
          <w:ilvl w:val="0"/>
          <w:numId w:val="7"/>
        </w:numPr>
        <w:spacing w:line="252" w:lineRule="auto"/>
      </w:pPr>
      <w:r>
        <w:rPr>
          <w:rFonts w:cs="Calibri"/>
          <w:i w:val="0"/>
          <w:iCs/>
        </w:rPr>
        <w:t>Shared Responsibility: share the workload evenly, hold one another accountable for an even load, if one member fails then we all fail</w:t>
      </w:r>
    </w:p>
    <w:p w14:paraId="4D4A1747" w14:textId="77777777" w:rsidR="00D620BA" w:rsidRDefault="00D620BA" w:rsidP="00D620BA">
      <w:pPr>
        <w:pStyle w:val="Bulletedlist"/>
        <w:numPr>
          <w:ilvl w:val="0"/>
          <w:numId w:val="7"/>
        </w:numPr>
        <w:spacing w:line="252" w:lineRule="auto"/>
      </w:pPr>
      <w:r>
        <w:rPr>
          <w:rFonts w:cs="Calibri"/>
          <w:i w:val="0"/>
          <w:iCs/>
        </w:rPr>
        <w:t>Initiative: take charge and have the want to complete the project</w:t>
      </w:r>
    </w:p>
    <w:p w14:paraId="2E6BD8A2" w14:textId="77777777" w:rsidR="00D620BA" w:rsidRDefault="00D620BA" w:rsidP="00D620BA">
      <w:pPr>
        <w:pStyle w:val="Bulletedlist"/>
        <w:numPr>
          <w:ilvl w:val="0"/>
          <w:numId w:val="7"/>
        </w:numPr>
        <w:spacing w:line="252" w:lineRule="auto"/>
      </w:pPr>
      <w:r>
        <w:rPr>
          <w:rFonts w:cs="Calibri"/>
          <w:i w:val="0"/>
          <w:iCs/>
        </w:rPr>
        <w:t>Punctuality: keep things moving, show up on time when needed, arrive prepared</w:t>
      </w:r>
    </w:p>
    <w:p w14:paraId="7A629085" w14:textId="77777777" w:rsidR="00D620BA" w:rsidRDefault="00D620BA" w:rsidP="00D620BA">
      <w:pPr>
        <w:pStyle w:val="Bulletedlist"/>
        <w:numPr>
          <w:ilvl w:val="0"/>
          <w:numId w:val="7"/>
        </w:numPr>
        <w:spacing w:line="252" w:lineRule="auto"/>
      </w:pPr>
      <w:r>
        <w:rPr>
          <w:rFonts w:cs="Calibri"/>
          <w:i w:val="0"/>
          <w:iCs/>
        </w:rPr>
        <w:t>Attendance: always show up and communicate when not able to attend</w:t>
      </w:r>
    </w:p>
    <w:p w14:paraId="324F3E12" w14:textId="34135F93" w:rsidR="008B7FB5" w:rsidRDefault="008B7FB5" w:rsidP="00F50782">
      <w:pPr>
        <w:pStyle w:val="Heading1"/>
        <w:rPr>
          <w:rFonts w:ascii="Calibri" w:hAnsi="Calibri" w:cs="Calibri"/>
        </w:rPr>
      </w:pPr>
      <w:r w:rsidRPr="00D128CF">
        <w:rPr>
          <w:rFonts w:ascii="Calibri" w:hAnsi="Calibri" w:cs="Calibri"/>
        </w:rPr>
        <w:t xml:space="preserve">Rules &amp; Expectations </w:t>
      </w:r>
    </w:p>
    <w:p w14:paraId="6646655D" w14:textId="003479E3" w:rsidR="00381B3D" w:rsidRPr="00381B3D" w:rsidRDefault="00381B3D" w:rsidP="00381B3D">
      <w:pPr>
        <w:rPr>
          <w:rFonts w:asciiTheme="minorHAnsi" w:hAnsiTheme="minorHAnsi" w:cstheme="minorHAnsi"/>
          <w:sz w:val="22"/>
          <w:szCs w:val="22"/>
        </w:rPr>
      </w:pPr>
      <w:r>
        <w:rPr>
          <w:rFonts w:asciiTheme="minorHAnsi" w:hAnsiTheme="minorHAnsi" w:cstheme="minorHAnsi"/>
          <w:sz w:val="22"/>
          <w:szCs w:val="22"/>
        </w:rPr>
        <w:t xml:space="preserve">The following list includes the rules of the team to achieve high quality standards and ensure the </w:t>
      </w:r>
      <w:r w:rsidR="00BF478E">
        <w:rPr>
          <w:rFonts w:asciiTheme="minorHAnsi" w:hAnsiTheme="minorHAnsi" w:cstheme="minorHAnsi"/>
          <w:sz w:val="22"/>
          <w:szCs w:val="22"/>
        </w:rPr>
        <w:t>completion of the project. Expectations are also included so that the team members and client know what to do and how to perform in order to create successful software.</w:t>
      </w:r>
    </w:p>
    <w:p w14:paraId="117D3BEB" w14:textId="77777777" w:rsidR="00381B3D" w:rsidRPr="00381B3D" w:rsidRDefault="00381B3D" w:rsidP="00381B3D"/>
    <w:p w14:paraId="250D06D7" w14:textId="7700FA46" w:rsidR="00D620BA" w:rsidRDefault="00D620BA" w:rsidP="00D620BA">
      <w:pPr>
        <w:pStyle w:val="Bulletedlist"/>
        <w:numPr>
          <w:ilvl w:val="0"/>
          <w:numId w:val="8"/>
        </w:numPr>
        <w:spacing w:line="252" w:lineRule="auto"/>
      </w:pPr>
      <w:r>
        <w:rPr>
          <w:rFonts w:cs="Calibri"/>
          <w:i w:val="0"/>
        </w:rPr>
        <w:t xml:space="preserve">Meetings: set up </w:t>
      </w:r>
      <w:r w:rsidR="00A71612">
        <w:rPr>
          <w:rFonts w:cs="Calibri"/>
          <w:i w:val="0"/>
        </w:rPr>
        <w:t>b</w:t>
      </w:r>
      <w:r>
        <w:rPr>
          <w:rFonts w:cs="Calibri"/>
          <w:i w:val="0"/>
        </w:rPr>
        <w:t>y Mark in Gantt</w:t>
      </w:r>
      <w:r w:rsidR="00A71612">
        <w:rPr>
          <w:rFonts w:cs="Calibri"/>
          <w:i w:val="0"/>
        </w:rPr>
        <w:t xml:space="preserve"> and communicated with the team members</w:t>
      </w:r>
      <w:r>
        <w:rPr>
          <w:rFonts w:cs="Calibri"/>
          <w:i w:val="0"/>
        </w:rPr>
        <w:t>, everyone needs to be there unless they communicate to everyone their absence, everyone’s opinion will be heard in meetings</w:t>
      </w:r>
      <w:r w:rsidR="008E3754">
        <w:rPr>
          <w:rFonts w:cs="Calibri"/>
          <w:i w:val="0"/>
        </w:rPr>
        <w:t>, one team member</w:t>
      </w:r>
      <w:r>
        <w:rPr>
          <w:rFonts w:cs="Calibri"/>
          <w:i w:val="0"/>
        </w:rPr>
        <w:t xml:space="preserve"> will always be a designated notetaker</w:t>
      </w:r>
    </w:p>
    <w:p w14:paraId="7FCC38D3" w14:textId="19784873" w:rsidR="00D620BA" w:rsidRDefault="00D620BA" w:rsidP="00D620BA">
      <w:pPr>
        <w:pStyle w:val="Bulletedlist"/>
        <w:numPr>
          <w:ilvl w:val="0"/>
          <w:numId w:val="8"/>
        </w:numPr>
        <w:spacing w:line="252" w:lineRule="auto"/>
      </w:pPr>
      <w:r>
        <w:rPr>
          <w:rFonts w:cs="Calibri"/>
          <w:i w:val="0"/>
        </w:rPr>
        <w:lastRenderedPageBreak/>
        <w:t>Client:</w:t>
      </w:r>
      <w:r w:rsidR="008E3754">
        <w:rPr>
          <w:rFonts w:cs="Calibri"/>
          <w:i w:val="0"/>
        </w:rPr>
        <w:t xml:space="preserve"> </w:t>
      </w:r>
      <w:r w:rsidR="001A1D9F">
        <w:rPr>
          <w:rFonts w:cs="Calibri"/>
          <w:i w:val="0"/>
        </w:rPr>
        <w:t>t</w:t>
      </w:r>
      <w:r w:rsidR="008E3754">
        <w:rPr>
          <w:rFonts w:cs="Calibri"/>
          <w:i w:val="0"/>
        </w:rPr>
        <w:t>eam leader</w:t>
      </w:r>
      <w:r>
        <w:rPr>
          <w:rFonts w:cs="Calibri"/>
          <w:i w:val="0"/>
        </w:rPr>
        <w:t xml:space="preserve"> provides weekly status updates to the client</w:t>
      </w:r>
      <w:r w:rsidR="008E3754">
        <w:rPr>
          <w:rFonts w:cs="Calibri"/>
          <w:i w:val="0"/>
        </w:rPr>
        <w:t xml:space="preserve"> </w:t>
      </w:r>
      <w:r w:rsidR="001A1D9F">
        <w:rPr>
          <w:rFonts w:cs="Calibri"/>
          <w:i w:val="0"/>
        </w:rPr>
        <w:t>while</w:t>
      </w:r>
      <w:r>
        <w:rPr>
          <w:rFonts w:cs="Calibri"/>
          <w:i w:val="0"/>
        </w:rPr>
        <w:t xml:space="preserve"> </w:t>
      </w:r>
      <w:proofErr w:type="spellStart"/>
      <w:r>
        <w:rPr>
          <w:rFonts w:cs="Calibri"/>
          <w:i w:val="0"/>
        </w:rPr>
        <w:t>CC</w:t>
      </w:r>
      <w:r w:rsidR="001A1D9F">
        <w:rPr>
          <w:rFonts w:cs="Calibri"/>
          <w:i w:val="0"/>
        </w:rPr>
        <w:t>’ing</w:t>
      </w:r>
      <w:proofErr w:type="spellEnd"/>
      <w:r>
        <w:rPr>
          <w:rFonts w:cs="Calibri"/>
          <w:i w:val="0"/>
        </w:rPr>
        <w:t xml:space="preserve"> other members of the group</w:t>
      </w:r>
      <w:r w:rsidR="008E3754">
        <w:rPr>
          <w:rFonts w:cs="Calibri"/>
          <w:i w:val="0"/>
        </w:rPr>
        <w:t xml:space="preserve">, </w:t>
      </w:r>
      <w:r>
        <w:rPr>
          <w:rFonts w:cs="Calibri"/>
          <w:i w:val="0"/>
        </w:rPr>
        <w:t>always speak</w:t>
      </w:r>
      <w:r w:rsidR="008E3754">
        <w:rPr>
          <w:rFonts w:cs="Calibri"/>
          <w:i w:val="0"/>
        </w:rPr>
        <w:t xml:space="preserve"> and </w:t>
      </w:r>
      <w:r>
        <w:rPr>
          <w:rFonts w:cs="Calibri"/>
          <w:i w:val="0"/>
        </w:rPr>
        <w:t>write and act professionally</w:t>
      </w:r>
      <w:r w:rsidR="008E3754">
        <w:rPr>
          <w:rFonts w:cs="Calibri"/>
          <w:i w:val="0"/>
        </w:rPr>
        <w:t xml:space="preserve"> when communicating with the client, value the</w:t>
      </w:r>
      <w:r>
        <w:rPr>
          <w:rFonts w:cs="Calibri"/>
          <w:i w:val="0"/>
        </w:rPr>
        <w:t xml:space="preserve"> client’s </w:t>
      </w:r>
      <w:r w:rsidR="008E3754">
        <w:rPr>
          <w:rFonts w:cs="Calibri"/>
          <w:i w:val="0"/>
        </w:rPr>
        <w:t xml:space="preserve">free </w:t>
      </w:r>
      <w:r>
        <w:rPr>
          <w:rFonts w:cs="Calibri"/>
          <w:i w:val="0"/>
        </w:rPr>
        <w:t>tim</w:t>
      </w:r>
      <w:r w:rsidR="008E3754">
        <w:rPr>
          <w:rFonts w:cs="Calibri"/>
          <w:i w:val="0"/>
        </w:rPr>
        <w:t>e</w:t>
      </w:r>
    </w:p>
    <w:p w14:paraId="58ACE4DF" w14:textId="14B832F1" w:rsidR="00D620BA" w:rsidRDefault="00D620BA" w:rsidP="00D620BA">
      <w:pPr>
        <w:pStyle w:val="Bulletedlist"/>
        <w:numPr>
          <w:ilvl w:val="0"/>
          <w:numId w:val="8"/>
        </w:numPr>
        <w:spacing w:line="252" w:lineRule="auto"/>
      </w:pPr>
      <w:r>
        <w:rPr>
          <w:rFonts w:cs="Calibri"/>
          <w:i w:val="0"/>
        </w:rPr>
        <w:t>Team Decision</w:t>
      </w:r>
      <w:r w:rsidR="001A1D9F">
        <w:rPr>
          <w:rFonts w:cs="Calibri"/>
          <w:i w:val="0"/>
        </w:rPr>
        <w:t>: every team member’s opinion will be heard and valued</w:t>
      </w:r>
      <w:r>
        <w:rPr>
          <w:rFonts w:cs="Calibri"/>
          <w:i w:val="0"/>
        </w:rPr>
        <w:t>, use cost benefit analyses and value identification to frame our opinions</w:t>
      </w:r>
      <w:r w:rsidR="001A1D9F">
        <w:rPr>
          <w:rFonts w:cs="Calibri"/>
          <w:i w:val="0"/>
        </w:rPr>
        <w:t xml:space="preserve"> to</w:t>
      </w:r>
      <w:r>
        <w:rPr>
          <w:rFonts w:cs="Calibri"/>
          <w:i w:val="0"/>
        </w:rPr>
        <w:t xml:space="preserve"> arrive at a majority decisio</w:t>
      </w:r>
      <w:r w:rsidR="001A1D9F">
        <w:rPr>
          <w:rFonts w:cs="Calibri"/>
          <w:i w:val="0"/>
        </w:rPr>
        <w:t>n (unanimous decision preferred)</w:t>
      </w:r>
    </w:p>
    <w:p w14:paraId="7BD52057" w14:textId="160CE88F" w:rsidR="00D620BA" w:rsidRDefault="00D620BA" w:rsidP="00D620BA">
      <w:pPr>
        <w:pStyle w:val="Bulletedlist"/>
        <w:numPr>
          <w:ilvl w:val="0"/>
          <w:numId w:val="8"/>
        </w:numPr>
        <w:spacing w:line="252" w:lineRule="auto"/>
      </w:pPr>
      <w:r>
        <w:rPr>
          <w:rFonts w:cs="Calibri"/>
          <w:i w:val="0"/>
        </w:rPr>
        <w:t>Communication: open and professional in meeting</w:t>
      </w:r>
      <w:r w:rsidR="0017711A">
        <w:rPr>
          <w:rFonts w:cs="Calibri"/>
          <w:i w:val="0"/>
        </w:rPr>
        <w:t>s</w:t>
      </w:r>
      <w:r>
        <w:rPr>
          <w:rFonts w:cs="Calibri"/>
          <w:i w:val="0"/>
        </w:rPr>
        <w:t xml:space="preserve"> or email, member</w:t>
      </w:r>
      <w:r w:rsidR="0017711A">
        <w:rPr>
          <w:rFonts w:cs="Calibri"/>
          <w:i w:val="0"/>
        </w:rPr>
        <w:t xml:space="preserve"> communication can also be </w:t>
      </w:r>
      <w:r>
        <w:rPr>
          <w:rFonts w:cs="Calibri"/>
          <w:i w:val="0"/>
        </w:rPr>
        <w:t xml:space="preserve">done through </w:t>
      </w:r>
      <w:r w:rsidR="0017711A">
        <w:rPr>
          <w:rFonts w:cs="Calibri"/>
          <w:i w:val="0"/>
        </w:rPr>
        <w:t>casual texting</w:t>
      </w:r>
    </w:p>
    <w:p w14:paraId="3A46A7EF" w14:textId="499930D3" w:rsidR="00D620BA" w:rsidRDefault="00D620BA" w:rsidP="00D620BA">
      <w:pPr>
        <w:pStyle w:val="Bulletedlist"/>
        <w:numPr>
          <w:ilvl w:val="0"/>
          <w:numId w:val="8"/>
        </w:numPr>
        <w:spacing w:line="252" w:lineRule="auto"/>
      </w:pPr>
      <w:r>
        <w:rPr>
          <w:rFonts w:cs="Calibri"/>
          <w:i w:val="0"/>
        </w:rPr>
        <w:t>Documents: created and reviewed</w:t>
      </w:r>
      <w:r w:rsidR="00827B03">
        <w:rPr>
          <w:rFonts w:cs="Calibri"/>
          <w:i w:val="0"/>
        </w:rPr>
        <w:t xml:space="preserve"> by the group, </w:t>
      </w:r>
      <w:r>
        <w:rPr>
          <w:rFonts w:cs="Calibri"/>
          <w:i w:val="0"/>
        </w:rPr>
        <w:t xml:space="preserve">edited by everyone, submitted by </w:t>
      </w:r>
      <w:r w:rsidR="00827B03">
        <w:rPr>
          <w:rFonts w:cs="Calibri"/>
          <w:i w:val="0"/>
        </w:rPr>
        <w:t>one team member</w:t>
      </w:r>
      <w:r>
        <w:rPr>
          <w:rFonts w:cs="Calibri"/>
          <w:i w:val="0"/>
        </w:rPr>
        <w:t xml:space="preserve">, </w:t>
      </w:r>
      <w:r w:rsidR="00827B03">
        <w:rPr>
          <w:rFonts w:cs="Calibri"/>
          <w:i w:val="0"/>
        </w:rPr>
        <w:t xml:space="preserve">all updates </w:t>
      </w:r>
      <w:r>
        <w:rPr>
          <w:rFonts w:cs="Calibri"/>
          <w:i w:val="0"/>
        </w:rPr>
        <w:t xml:space="preserve">shared through email with </w:t>
      </w:r>
      <w:r w:rsidR="00706425">
        <w:rPr>
          <w:rFonts w:cs="Calibri"/>
          <w:i w:val="0"/>
        </w:rPr>
        <w:t>every</w:t>
      </w:r>
      <w:r>
        <w:rPr>
          <w:rFonts w:cs="Calibri"/>
          <w:i w:val="0"/>
        </w:rPr>
        <w:t xml:space="preserve"> team member</w:t>
      </w:r>
      <w:r w:rsidR="00827B03">
        <w:rPr>
          <w:rFonts w:cs="Calibri"/>
          <w:i w:val="0"/>
        </w:rPr>
        <w:t>,</w:t>
      </w:r>
      <w:r>
        <w:rPr>
          <w:rFonts w:cs="Calibri"/>
          <w:i w:val="0"/>
        </w:rPr>
        <w:t xml:space="preserve"> Max will maintain the team binder</w:t>
      </w:r>
    </w:p>
    <w:p w14:paraId="43A55F41" w14:textId="77777777" w:rsidR="004B3423" w:rsidRPr="00D128CF" w:rsidRDefault="008B7FB5" w:rsidP="00BE463C">
      <w:pPr>
        <w:pStyle w:val="Heading1"/>
        <w:rPr>
          <w:rFonts w:ascii="Calibri" w:hAnsi="Calibri" w:cs="Calibri"/>
        </w:rPr>
      </w:pPr>
      <w:r w:rsidRPr="00D128CF">
        <w:rPr>
          <w:rFonts w:ascii="Calibri" w:hAnsi="Calibri" w:cs="Calibri"/>
        </w:rPr>
        <w:t>Schedule</w:t>
      </w:r>
    </w:p>
    <w:p w14:paraId="3A441BE0" w14:textId="77777777" w:rsidR="00D620BA" w:rsidRDefault="00D620BA" w:rsidP="00D620BA">
      <w:pPr>
        <w:pStyle w:val="ListParagraph"/>
        <w:numPr>
          <w:ilvl w:val="0"/>
          <w:numId w:val="10"/>
        </w:numPr>
        <w:spacing w:line="252" w:lineRule="auto"/>
      </w:pPr>
      <w:r>
        <w:rPr>
          <w:rFonts w:cs="Calibri"/>
        </w:rPr>
        <w:t>Class Meeting Times: Monday and Wednesday at 3-4:20 in SS 362</w:t>
      </w:r>
    </w:p>
    <w:p w14:paraId="61EE435B" w14:textId="77777777" w:rsidR="00D620BA" w:rsidRDefault="00D620BA" w:rsidP="00D620BA">
      <w:pPr>
        <w:pStyle w:val="ListParagraph"/>
        <w:numPr>
          <w:ilvl w:val="0"/>
          <w:numId w:val="10"/>
        </w:numPr>
        <w:spacing w:line="252" w:lineRule="auto"/>
      </w:pPr>
      <w:r>
        <w:rPr>
          <w:rFonts w:cs="Calibri"/>
        </w:rPr>
        <w:t xml:space="preserve">Weekly Team Meetings: held on Fridays at 3-4 to talk about the work done during the week and sending the weekly status update to the client. </w:t>
      </w:r>
    </w:p>
    <w:p w14:paraId="0C9AD1E1" w14:textId="594C3861" w:rsidR="00D620BA" w:rsidRDefault="00D620BA" w:rsidP="00D620BA">
      <w:pPr>
        <w:pStyle w:val="ListParagraph"/>
        <w:numPr>
          <w:ilvl w:val="0"/>
          <w:numId w:val="11"/>
        </w:numPr>
        <w:spacing w:line="252" w:lineRule="auto"/>
      </w:pPr>
      <w:r>
        <w:rPr>
          <w:rFonts w:cs="Calibri"/>
        </w:rPr>
        <w:t>Hour</w:t>
      </w:r>
      <w:r w:rsidR="004B0DD3">
        <w:rPr>
          <w:rFonts w:cs="Calibri"/>
        </w:rPr>
        <w:t>s</w:t>
      </w:r>
      <w:r>
        <w:rPr>
          <w:rFonts w:cs="Calibri"/>
        </w:rPr>
        <w:t xml:space="preserve"> will be logged into Gantt by</w:t>
      </w:r>
      <w:r w:rsidR="004B0DD3">
        <w:rPr>
          <w:rFonts w:cs="Calibri"/>
        </w:rPr>
        <w:t xml:space="preserve"> the team leader</w:t>
      </w:r>
    </w:p>
    <w:p w14:paraId="2A7253B8" w14:textId="1F299971" w:rsidR="00D620BA" w:rsidRDefault="00D620BA" w:rsidP="00D620BA">
      <w:pPr>
        <w:pStyle w:val="ListParagraph"/>
        <w:numPr>
          <w:ilvl w:val="0"/>
          <w:numId w:val="11"/>
        </w:numPr>
        <w:spacing w:line="252" w:lineRule="auto"/>
      </w:pPr>
      <w:r>
        <w:rPr>
          <w:rFonts w:cs="Calibri"/>
        </w:rPr>
        <w:t>Potential for more meetings</w:t>
      </w:r>
      <w:r w:rsidR="004B0DD3">
        <w:rPr>
          <w:rFonts w:cs="Calibri"/>
        </w:rPr>
        <w:t xml:space="preserve"> not at this set time</w:t>
      </w:r>
    </w:p>
    <w:p w14:paraId="7F028F69" w14:textId="77777777" w:rsidR="00D620BA" w:rsidRDefault="00D620BA" w:rsidP="00D620BA">
      <w:pPr>
        <w:pStyle w:val="ListParagraph"/>
        <w:numPr>
          <w:ilvl w:val="0"/>
          <w:numId w:val="10"/>
        </w:numPr>
        <w:spacing w:line="252" w:lineRule="auto"/>
      </w:pPr>
      <w:r>
        <w:rPr>
          <w:rFonts w:cs="Calibri"/>
        </w:rPr>
        <w:t>Class Client Meeting Dates: 9/16, 10/7, 10/28, and 11/25 (all on Mondays)</w:t>
      </w:r>
    </w:p>
    <w:p w14:paraId="2044999F" w14:textId="59B60208" w:rsidR="00D620BA" w:rsidRPr="004B0DD3" w:rsidRDefault="00D620BA" w:rsidP="00D620BA">
      <w:pPr>
        <w:pStyle w:val="ListParagraph"/>
        <w:numPr>
          <w:ilvl w:val="0"/>
          <w:numId w:val="10"/>
        </w:numPr>
        <w:spacing w:line="252" w:lineRule="auto"/>
      </w:pPr>
      <w:r>
        <w:rPr>
          <w:rFonts w:cs="Calibri"/>
        </w:rPr>
        <w:t>First Scheduled Client Meeting: 9/16 during regular scheduled class time</w:t>
      </w:r>
    </w:p>
    <w:p w14:paraId="52CDAAC3" w14:textId="77777777" w:rsidR="004B0DD3" w:rsidRDefault="004B0DD3" w:rsidP="004B0DD3">
      <w:pPr>
        <w:pStyle w:val="ListParagraph"/>
        <w:numPr>
          <w:ilvl w:val="0"/>
          <w:numId w:val="10"/>
        </w:numPr>
        <w:spacing w:line="252" w:lineRule="auto"/>
      </w:pPr>
      <w:r>
        <w:rPr>
          <w:rFonts w:cs="Calibri"/>
        </w:rPr>
        <w:t>Client Availability: Flexible schedule, works on UM campus</w:t>
      </w:r>
    </w:p>
    <w:p w14:paraId="371CE71D" w14:textId="77777777" w:rsidR="004B0DD3" w:rsidRDefault="004B0DD3" w:rsidP="004B0DD3">
      <w:pPr>
        <w:pStyle w:val="ListParagraph"/>
        <w:numPr>
          <w:ilvl w:val="0"/>
          <w:numId w:val="10"/>
        </w:numPr>
        <w:spacing w:line="252" w:lineRule="auto"/>
      </w:pPr>
      <w:r>
        <w:rPr>
          <w:rFonts w:cs="Calibri"/>
        </w:rPr>
        <w:t>Member Availability</w:t>
      </w:r>
    </w:p>
    <w:p w14:paraId="6ADB0911" w14:textId="77777777" w:rsidR="004B0DD3" w:rsidRDefault="004B0DD3" w:rsidP="004B0DD3">
      <w:pPr>
        <w:pStyle w:val="ListParagraph"/>
        <w:numPr>
          <w:ilvl w:val="0"/>
          <w:numId w:val="12"/>
        </w:numPr>
        <w:spacing w:line="252" w:lineRule="auto"/>
      </w:pPr>
      <w:r>
        <w:rPr>
          <w:rFonts w:cs="Calibri"/>
        </w:rPr>
        <w:t>Mark: Tuesday-Friday any time after 3, Saturday-Monday open availability</w:t>
      </w:r>
    </w:p>
    <w:p w14:paraId="6FF7C097" w14:textId="77777777" w:rsidR="004B0DD3" w:rsidRDefault="004B0DD3" w:rsidP="004B0DD3">
      <w:pPr>
        <w:pStyle w:val="ListParagraph"/>
        <w:numPr>
          <w:ilvl w:val="0"/>
          <w:numId w:val="12"/>
        </w:numPr>
        <w:spacing w:line="252" w:lineRule="auto"/>
      </w:pPr>
      <w:r>
        <w:rPr>
          <w:rFonts w:cs="Calibri"/>
        </w:rPr>
        <w:t>Jake: Monday and Wednesday after 4, Thursday 12:30-3, Friday after 3, Saturday-Sunday open availability</w:t>
      </w:r>
    </w:p>
    <w:p w14:paraId="0EA464F5" w14:textId="77777777" w:rsidR="004B0DD3" w:rsidRDefault="004B0DD3" w:rsidP="004B0DD3">
      <w:pPr>
        <w:pStyle w:val="ListParagraph"/>
        <w:numPr>
          <w:ilvl w:val="0"/>
          <w:numId w:val="12"/>
        </w:numPr>
        <w:spacing w:line="252" w:lineRule="auto"/>
      </w:pPr>
      <w:r>
        <w:rPr>
          <w:rFonts w:cs="Calibri"/>
        </w:rPr>
        <w:t>Max: Monday-Friday 1-5, Saturday-Sunday open availability</w:t>
      </w:r>
    </w:p>
    <w:p w14:paraId="3678C942" w14:textId="5B18EA33" w:rsidR="004B0DD3" w:rsidRDefault="004B0DD3" w:rsidP="004B0DD3">
      <w:pPr>
        <w:pStyle w:val="ListParagraph"/>
        <w:numPr>
          <w:ilvl w:val="0"/>
          <w:numId w:val="12"/>
        </w:numPr>
        <w:spacing w:line="252" w:lineRule="auto"/>
      </w:pPr>
      <w:r>
        <w:rPr>
          <w:rFonts w:cs="Calibri"/>
        </w:rPr>
        <w:t xml:space="preserve">Lucas: Monday and Wednesday 11-3, Tuesday after 3, Thursday after 1, Friday-Sunday open availability </w:t>
      </w:r>
    </w:p>
    <w:p w14:paraId="02C62096" w14:textId="424C6737" w:rsidR="00D620BA" w:rsidRDefault="00D620BA" w:rsidP="00D620BA">
      <w:pPr>
        <w:pStyle w:val="ListParagraph"/>
        <w:numPr>
          <w:ilvl w:val="0"/>
          <w:numId w:val="10"/>
        </w:numPr>
        <w:spacing w:line="252" w:lineRule="auto"/>
      </w:pPr>
      <w:r>
        <w:rPr>
          <w:rFonts w:cs="Calibri"/>
        </w:rPr>
        <w:t>Progress Reports: Week</w:t>
      </w:r>
      <w:r w:rsidR="004B0DD3">
        <w:rPr>
          <w:rFonts w:cs="Calibri"/>
        </w:rPr>
        <w:t>s</w:t>
      </w:r>
      <w:r>
        <w:rPr>
          <w:rFonts w:cs="Calibri"/>
        </w:rPr>
        <w:t xml:space="preserve"> of 9/23,</w:t>
      </w:r>
      <w:r w:rsidR="004B0DD3">
        <w:rPr>
          <w:rFonts w:cs="Calibri"/>
        </w:rPr>
        <w:t xml:space="preserve"> </w:t>
      </w:r>
      <w:r>
        <w:rPr>
          <w:rFonts w:cs="Calibri"/>
        </w:rPr>
        <w:t>10/14,</w:t>
      </w:r>
      <w:r w:rsidR="004B0DD3">
        <w:rPr>
          <w:rFonts w:cs="Calibri"/>
        </w:rPr>
        <w:t xml:space="preserve"> and</w:t>
      </w:r>
      <w:r>
        <w:rPr>
          <w:rFonts w:cs="Calibri"/>
        </w:rPr>
        <w:t xml:space="preserve"> 11/18</w:t>
      </w:r>
    </w:p>
    <w:p w14:paraId="2E07561A" w14:textId="77777777" w:rsidR="008B7FB5" w:rsidRPr="00D128CF" w:rsidRDefault="008B7FB5">
      <w:pPr>
        <w:pStyle w:val="Heading1"/>
        <w:rPr>
          <w:rFonts w:ascii="Calibri" w:hAnsi="Calibri" w:cs="Calibri"/>
        </w:rPr>
      </w:pPr>
      <w:r w:rsidRPr="00D128CF">
        <w:rPr>
          <w:rFonts w:ascii="Calibri" w:hAnsi="Calibri" w:cs="Calibri"/>
        </w:rPr>
        <w:t>Conflict Resolution Plan</w:t>
      </w:r>
    </w:p>
    <w:p w14:paraId="6A7EEF0C" w14:textId="77777777" w:rsidR="00C20957" w:rsidRDefault="00C20957" w:rsidP="00F02CB1">
      <w:pPr>
        <w:rPr>
          <w:rFonts w:ascii="Calibri" w:hAnsi="Calibri" w:cs="Calibri"/>
          <w:sz w:val="22"/>
          <w:szCs w:val="22"/>
        </w:rPr>
      </w:pPr>
      <w:r>
        <w:rPr>
          <w:rFonts w:ascii="Calibri" w:hAnsi="Calibri" w:cs="Calibri"/>
          <w:sz w:val="22"/>
          <w:szCs w:val="22"/>
        </w:rPr>
        <w:t>Having a conflict resolution plan in place is important because conflict can make it hard for people to think clearly about an issue. Having a predetermined series of steps to follow makes it easy to take personal bias out of a conflict and look at the issues objectively</w:t>
      </w:r>
      <w:r w:rsidR="00F02CB1">
        <w:rPr>
          <w:rFonts w:ascii="Calibri" w:hAnsi="Calibri" w:cs="Calibri"/>
          <w:sz w:val="22"/>
          <w:szCs w:val="22"/>
        </w:rPr>
        <w:t>.</w:t>
      </w:r>
    </w:p>
    <w:p w14:paraId="22A583C4" w14:textId="77777777" w:rsidR="00F02CB1" w:rsidRDefault="00F02CB1" w:rsidP="00C20957">
      <w:pPr>
        <w:rPr>
          <w:rFonts w:ascii="Calibri" w:hAnsi="Calibri" w:cs="Calibri"/>
          <w:sz w:val="22"/>
          <w:szCs w:val="22"/>
        </w:rPr>
      </w:pPr>
    </w:p>
    <w:p w14:paraId="42BCB8F7" w14:textId="77777777" w:rsidR="00F02CB1" w:rsidRDefault="00F02CB1" w:rsidP="00F02CB1">
      <w:pPr>
        <w:rPr>
          <w:rFonts w:ascii="Calibri" w:hAnsi="Calibri" w:cs="Calibri"/>
          <w:sz w:val="22"/>
          <w:szCs w:val="22"/>
        </w:rPr>
      </w:pPr>
      <w:r>
        <w:rPr>
          <w:rFonts w:ascii="Calibri" w:hAnsi="Calibri" w:cs="Calibri"/>
          <w:sz w:val="22"/>
          <w:szCs w:val="22"/>
        </w:rPr>
        <w:t>While it would be nice to claim there is no possibility of conflict, this simply does not represent reality.  Anytime a group is working on a project, people are bound to have different ideas about how to do things.  Most of the time the group can reach an agreement about how to move forward but there are times when resolving these issues is not so simple and conflict can arise.  Because conflict, to some degree, is all but inevitable; it is prudent to have measures in place to resolve such conflict.  Our process for technical/developmental conflict resolution is described below:</w:t>
      </w:r>
    </w:p>
    <w:p w14:paraId="5D10AF80" w14:textId="77777777" w:rsidR="00C20957" w:rsidRDefault="00C20957" w:rsidP="00C20957"/>
    <w:p w14:paraId="64299E2F" w14:textId="77777777" w:rsidR="00C20957" w:rsidRDefault="00C20957" w:rsidP="00C20957">
      <w:r>
        <w:rPr>
          <w:rFonts w:ascii="Calibri" w:hAnsi="Calibri" w:cs="Calibri"/>
          <w:sz w:val="22"/>
          <w:szCs w:val="22"/>
        </w:rPr>
        <w:t>Conflict Resolution Plan (for both technical and development conflicts):</w:t>
      </w:r>
    </w:p>
    <w:p w14:paraId="2BA6655D" w14:textId="77777777" w:rsidR="00C20957" w:rsidRDefault="00C20957" w:rsidP="00C20957">
      <w:pPr>
        <w:numPr>
          <w:ilvl w:val="0"/>
          <w:numId w:val="13"/>
        </w:numPr>
      </w:pPr>
      <w:r>
        <w:rPr>
          <w:rFonts w:ascii="Calibri" w:hAnsi="Calibri" w:cs="Calibri"/>
          <w:sz w:val="22"/>
          <w:szCs w:val="22"/>
        </w:rPr>
        <w:lastRenderedPageBreak/>
        <w:t>Only the members in conflict will meet</w:t>
      </w:r>
    </w:p>
    <w:p w14:paraId="298B7708" w14:textId="77777777" w:rsidR="00C20957" w:rsidRDefault="00C20957" w:rsidP="00C20957">
      <w:pPr>
        <w:numPr>
          <w:ilvl w:val="1"/>
          <w:numId w:val="13"/>
        </w:numPr>
      </w:pPr>
      <w:r>
        <w:rPr>
          <w:rFonts w:ascii="Calibri" w:hAnsi="Calibri" w:cs="Calibri"/>
          <w:sz w:val="22"/>
          <w:szCs w:val="22"/>
        </w:rPr>
        <w:t>Both sides give a cost benefit analysis of their side</w:t>
      </w:r>
    </w:p>
    <w:p w14:paraId="66622401" w14:textId="77777777" w:rsidR="00C20957" w:rsidRDefault="00C20957" w:rsidP="00C20957">
      <w:pPr>
        <w:numPr>
          <w:ilvl w:val="1"/>
          <w:numId w:val="13"/>
        </w:numPr>
      </w:pPr>
      <w:r>
        <w:rPr>
          <w:rFonts w:ascii="Calibri" w:hAnsi="Calibri" w:cs="Calibri"/>
          <w:sz w:val="22"/>
          <w:szCs w:val="22"/>
        </w:rPr>
        <w:t>Both sides discuss the values their stance holds</w:t>
      </w:r>
    </w:p>
    <w:p w14:paraId="5E0C19BF" w14:textId="77777777" w:rsidR="00C20957" w:rsidRDefault="00C20957" w:rsidP="00C20957">
      <w:pPr>
        <w:numPr>
          <w:ilvl w:val="1"/>
          <w:numId w:val="13"/>
        </w:numPr>
      </w:pPr>
      <w:r>
        <w:rPr>
          <w:rFonts w:ascii="Calibri" w:hAnsi="Calibri" w:cs="Calibri"/>
          <w:sz w:val="22"/>
          <w:szCs w:val="22"/>
        </w:rPr>
        <w:t>If no unanimous opinion is reached move to next step</w:t>
      </w:r>
      <w:r>
        <w:rPr>
          <w:rFonts w:ascii="Calibri" w:hAnsi="Calibri" w:cs="Calibri"/>
          <w:sz w:val="22"/>
          <w:szCs w:val="22"/>
        </w:rPr>
        <w:tab/>
      </w:r>
    </w:p>
    <w:p w14:paraId="114496FF" w14:textId="77777777" w:rsidR="00C20957" w:rsidRDefault="00C20957" w:rsidP="00C20957">
      <w:pPr>
        <w:numPr>
          <w:ilvl w:val="0"/>
          <w:numId w:val="13"/>
        </w:numPr>
      </w:pPr>
      <w:r>
        <w:rPr>
          <w:rFonts w:ascii="Calibri" w:hAnsi="Calibri" w:cs="Calibri"/>
          <w:sz w:val="22"/>
          <w:szCs w:val="22"/>
        </w:rPr>
        <w:t>Meet as a team</w:t>
      </w:r>
    </w:p>
    <w:p w14:paraId="0F61699D" w14:textId="77777777" w:rsidR="00C20957" w:rsidRDefault="00C20957" w:rsidP="00C20957">
      <w:pPr>
        <w:numPr>
          <w:ilvl w:val="1"/>
          <w:numId w:val="13"/>
        </w:numPr>
      </w:pPr>
      <w:r>
        <w:rPr>
          <w:rFonts w:ascii="Calibri" w:hAnsi="Calibri" w:cs="Calibri"/>
          <w:sz w:val="22"/>
          <w:szCs w:val="22"/>
        </w:rPr>
        <w:t>Both sides give a cost benefit analysis of their side</w:t>
      </w:r>
    </w:p>
    <w:p w14:paraId="271D6F9F" w14:textId="77777777" w:rsidR="00C20957" w:rsidRDefault="00C20957" w:rsidP="00C20957">
      <w:pPr>
        <w:numPr>
          <w:ilvl w:val="1"/>
          <w:numId w:val="13"/>
        </w:numPr>
      </w:pPr>
      <w:r>
        <w:rPr>
          <w:rFonts w:ascii="Calibri" w:hAnsi="Calibri" w:cs="Calibri"/>
          <w:sz w:val="22"/>
          <w:szCs w:val="22"/>
        </w:rPr>
        <w:t>Both sides discuss the values their stance holds</w:t>
      </w:r>
      <w:r>
        <w:rPr>
          <w:rFonts w:ascii="Calibri" w:hAnsi="Calibri" w:cs="Calibri"/>
          <w:sz w:val="22"/>
          <w:szCs w:val="22"/>
        </w:rPr>
        <w:tab/>
      </w:r>
    </w:p>
    <w:p w14:paraId="2F4FFA75" w14:textId="77777777" w:rsidR="00C20957" w:rsidRDefault="00C20957" w:rsidP="00C20957">
      <w:pPr>
        <w:numPr>
          <w:ilvl w:val="1"/>
          <w:numId w:val="13"/>
        </w:numPr>
      </w:pPr>
      <w:r>
        <w:rPr>
          <w:rFonts w:ascii="Calibri" w:hAnsi="Calibri" w:cs="Calibri"/>
          <w:sz w:val="22"/>
          <w:szCs w:val="22"/>
        </w:rPr>
        <w:t>Everyone discusses the issue at hand</w:t>
      </w:r>
    </w:p>
    <w:p w14:paraId="2A483039" w14:textId="77777777" w:rsidR="00C20957" w:rsidRDefault="00C20957" w:rsidP="00C20957">
      <w:pPr>
        <w:numPr>
          <w:ilvl w:val="1"/>
          <w:numId w:val="13"/>
        </w:numPr>
      </w:pPr>
      <w:r>
        <w:rPr>
          <w:rFonts w:ascii="Calibri" w:hAnsi="Calibri" w:cs="Calibri"/>
          <w:sz w:val="22"/>
          <w:szCs w:val="22"/>
        </w:rPr>
        <w:t>A vote is held, the majority wins</w:t>
      </w:r>
      <w:r>
        <w:rPr>
          <w:rFonts w:ascii="Calibri" w:hAnsi="Calibri" w:cs="Calibri"/>
          <w:sz w:val="22"/>
          <w:szCs w:val="22"/>
        </w:rPr>
        <w:tab/>
      </w:r>
    </w:p>
    <w:p w14:paraId="2E6ECCC1" w14:textId="77777777" w:rsidR="00C20957" w:rsidRDefault="00C20957" w:rsidP="00C20957">
      <w:pPr>
        <w:numPr>
          <w:ilvl w:val="1"/>
          <w:numId w:val="13"/>
        </w:numPr>
      </w:pPr>
      <w:r>
        <w:rPr>
          <w:rFonts w:ascii="Calibri" w:hAnsi="Calibri" w:cs="Calibri"/>
          <w:sz w:val="22"/>
          <w:szCs w:val="22"/>
        </w:rPr>
        <w:t>If the vote ties move on to the next step</w:t>
      </w:r>
    </w:p>
    <w:p w14:paraId="6BB1DDFB" w14:textId="77777777" w:rsidR="00C20957" w:rsidRDefault="00C20957" w:rsidP="00C20957">
      <w:pPr>
        <w:numPr>
          <w:ilvl w:val="0"/>
          <w:numId w:val="13"/>
        </w:numPr>
      </w:pPr>
      <w:r>
        <w:rPr>
          <w:rFonts w:ascii="Calibri" w:hAnsi="Calibri" w:cs="Calibri"/>
          <w:sz w:val="22"/>
          <w:szCs w:val="22"/>
        </w:rPr>
        <w:t>Bring conflict to Yolanda</w:t>
      </w:r>
    </w:p>
    <w:p w14:paraId="219DC62B" w14:textId="77777777" w:rsidR="00C20957" w:rsidRDefault="00C20957" w:rsidP="00C20957">
      <w:pPr>
        <w:numPr>
          <w:ilvl w:val="1"/>
          <w:numId w:val="13"/>
        </w:numPr>
      </w:pPr>
      <w:r>
        <w:rPr>
          <w:rFonts w:ascii="Calibri" w:hAnsi="Calibri" w:cs="Calibri"/>
          <w:sz w:val="22"/>
          <w:szCs w:val="22"/>
        </w:rPr>
        <w:t>Both sides will present their cost benefit analysis and values</w:t>
      </w:r>
    </w:p>
    <w:p w14:paraId="3CC82D52" w14:textId="77777777" w:rsidR="00C20957" w:rsidRDefault="00C20957" w:rsidP="00C20957">
      <w:pPr>
        <w:numPr>
          <w:ilvl w:val="1"/>
          <w:numId w:val="13"/>
        </w:numPr>
      </w:pPr>
      <w:r>
        <w:rPr>
          <w:rFonts w:ascii="Calibri" w:hAnsi="Calibri" w:cs="Calibri"/>
          <w:sz w:val="22"/>
          <w:szCs w:val="22"/>
        </w:rPr>
        <w:t>Yolanda will give feedback to the team</w:t>
      </w:r>
    </w:p>
    <w:p w14:paraId="667F8A7D" w14:textId="77777777" w:rsidR="00C20957" w:rsidRDefault="00C20957" w:rsidP="00C20957">
      <w:pPr>
        <w:numPr>
          <w:ilvl w:val="1"/>
          <w:numId w:val="13"/>
        </w:numPr>
      </w:pPr>
      <w:r>
        <w:rPr>
          <w:rFonts w:ascii="Calibri" w:hAnsi="Calibri" w:cs="Calibri"/>
          <w:sz w:val="22"/>
          <w:szCs w:val="22"/>
        </w:rPr>
        <w:t>The team votes once more, majority wins</w:t>
      </w:r>
    </w:p>
    <w:p w14:paraId="45F0C63C" w14:textId="77777777" w:rsidR="008B7FB5" w:rsidRPr="00C20957" w:rsidRDefault="00C20957" w:rsidP="00C20957">
      <w:pPr>
        <w:numPr>
          <w:ilvl w:val="1"/>
          <w:numId w:val="13"/>
        </w:numPr>
      </w:pPr>
      <w:r>
        <w:rPr>
          <w:rFonts w:ascii="Calibri" w:hAnsi="Calibri" w:cs="Calibri"/>
          <w:sz w:val="22"/>
          <w:szCs w:val="22"/>
        </w:rPr>
        <w:t>If no majority is made Yolanda resolves conflict with absolute authority</w:t>
      </w:r>
    </w:p>
    <w:p w14:paraId="40F1CA0F" w14:textId="77777777" w:rsidR="008B7FB5" w:rsidRPr="00D128CF" w:rsidRDefault="008B7FB5">
      <w:pPr>
        <w:rPr>
          <w:rFonts w:ascii="Calibri" w:hAnsi="Calibri" w:cs="Calibri"/>
        </w:rPr>
      </w:pPr>
    </w:p>
    <w:p w14:paraId="16E16842" w14:textId="77777777" w:rsidR="008B7FB5" w:rsidRPr="00D128CF" w:rsidRDefault="008B7FB5" w:rsidP="00626D4C">
      <w:pPr>
        <w:pStyle w:val="Heading1"/>
        <w:rPr>
          <w:rFonts w:ascii="Calibri" w:hAnsi="Calibri" w:cs="Calibri"/>
        </w:rPr>
      </w:pPr>
      <w:r w:rsidRPr="00D128CF">
        <w:rPr>
          <w:rFonts w:ascii="Calibri" w:hAnsi="Calibri" w:cs="Calibri"/>
        </w:rPr>
        <w:t>Execution and Acknowledgement</w:t>
      </w:r>
    </w:p>
    <w:p w14:paraId="60697867" w14:textId="77777777" w:rsidR="008B7FB5" w:rsidRPr="00D128CF" w:rsidRDefault="008B7FB5">
      <w:pPr>
        <w:rPr>
          <w:rFonts w:ascii="Calibri" w:hAnsi="Calibri" w:cs="Calibri"/>
        </w:rPr>
      </w:pPr>
      <w:r w:rsidRPr="00D128CF">
        <w:rPr>
          <w:rFonts w:ascii="Calibri" w:hAnsi="Calibri" w:cs="Calibri"/>
        </w:rPr>
        <w:t>The team members hereby indicate by their signatures below that they have read and agree with the specifications of this charter.</w:t>
      </w:r>
    </w:p>
    <w:p w14:paraId="493CEBBF" w14:textId="77777777" w:rsidR="008B7FB5" w:rsidRPr="00D128CF" w:rsidRDefault="008B7FB5">
      <w:pPr>
        <w:rPr>
          <w:rFonts w:ascii="Calibri" w:hAnsi="Calibri" w:cs="Calibri"/>
        </w:rPr>
      </w:pPr>
    </w:p>
    <w:p w14:paraId="412CE08B" w14:textId="77777777" w:rsidR="008B7FB5" w:rsidRPr="00D128CF" w:rsidRDefault="008B7FB5">
      <w:pPr>
        <w:rPr>
          <w:rFonts w:ascii="Calibri" w:hAnsi="Calibri" w:cs="Calibri"/>
        </w:rPr>
      </w:pPr>
      <w:r w:rsidRPr="00D128CF">
        <w:rPr>
          <w:rFonts w:ascii="Calibri" w:hAnsi="Calibri" w:cs="Calibri"/>
        </w:rPr>
        <w:t>Name &amp; date:  _______________________</w:t>
      </w:r>
      <w:r w:rsidR="005665EF" w:rsidRPr="00D128CF">
        <w:rPr>
          <w:rFonts w:ascii="Calibri" w:hAnsi="Calibri" w:cs="Calibri"/>
        </w:rPr>
        <w:tab/>
      </w:r>
      <w:r w:rsidR="005665EF" w:rsidRPr="00D128CF">
        <w:rPr>
          <w:rFonts w:ascii="Calibri" w:hAnsi="Calibri" w:cs="Calibri"/>
        </w:rPr>
        <w:tab/>
      </w:r>
      <w:r w:rsidR="005665EF" w:rsidRPr="00D128CF">
        <w:rPr>
          <w:rFonts w:ascii="Calibri" w:hAnsi="Calibri" w:cs="Calibri"/>
        </w:rPr>
        <w:tab/>
      </w:r>
      <w:r w:rsidRPr="00D128CF">
        <w:rPr>
          <w:rFonts w:ascii="Calibri" w:hAnsi="Calibri" w:cs="Calibri"/>
        </w:rPr>
        <w:t>__</w:t>
      </w:r>
      <w:r w:rsidR="005665EF" w:rsidRPr="00D128CF">
        <w:rPr>
          <w:rFonts w:ascii="Calibri" w:hAnsi="Calibri" w:cs="Calibri"/>
        </w:rPr>
        <w:t>9/11/19</w:t>
      </w:r>
      <w:r w:rsidRPr="00D128CF">
        <w:rPr>
          <w:rFonts w:ascii="Calibri" w:hAnsi="Calibri" w:cs="Calibri"/>
        </w:rPr>
        <w:t>__</w:t>
      </w:r>
    </w:p>
    <w:p w14:paraId="71AF0C62" w14:textId="77777777" w:rsidR="00626D4C" w:rsidRPr="00D128CF" w:rsidRDefault="00626D4C">
      <w:pPr>
        <w:rPr>
          <w:rFonts w:ascii="Calibri" w:hAnsi="Calibri" w:cs="Calibri"/>
        </w:rPr>
      </w:pPr>
    </w:p>
    <w:p w14:paraId="637B0E46" w14:textId="77777777" w:rsidR="00626D4C" w:rsidRDefault="00626D4C" w:rsidP="00626D4C">
      <w:pPr>
        <w:rPr>
          <w:rFonts w:ascii="Calibri" w:hAnsi="Calibri" w:cs="Calibri"/>
        </w:rPr>
      </w:pPr>
      <w:r w:rsidRPr="00626D4C">
        <w:rPr>
          <w:rFonts w:ascii="Calibri" w:hAnsi="Calibri" w:cs="Calibri"/>
        </w:rPr>
        <w:t>Name &amp; date:  _______________________</w:t>
      </w:r>
      <w:r w:rsidR="005665EF">
        <w:rPr>
          <w:rFonts w:ascii="Calibri" w:hAnsi="Calibri" w:cs="Calibri"/>
        </w:rPr>
        <w:tab/>
      </w:r>
      <w:r w:rsidR="005665EF">
        <w:rPr>
          <w:rFonts w:ascii="Calibri" w:hAnsi="Calibri" w:cs="Calibri"/>
        </w:rPr>
        <w:tab/>
      </w:r>
      <w:r w:rsidR="005665EF">
        <w:rPr>
          <w:rFonts w:ascii="Calibri" w:hAnsi="Calibri" w:cs="Calibri"/>
        </w:rPr>
        <w:tab/>
      </w:r>
      <w:r w:rsidR="005665EF" w:rsidRPr="005665EF">
        <w:rPr>
          <w:rFonts w:ascii="Calibri" w:hAnsi="Calibri" w:cs="Calibri"/>
        </w:rPr>
        <w:t>__9/11/19__</w:t>
      </w:r>
    </w:p>
    <w:p w14:paraId="02DF8B3E" w14:textId="77777777" w:rsidR="005665EF" w:rsidRPr="00626D4C" w:rsidRDefault="0006712A" w:rsidP="00626D4C">
      <w:pPr>
        <w:rPr>
          <w:rFonts w:ascii="Calibri" w:hAnsi="Calibri" w:cs="Calibri"/>
        </w:rPr>
      </w:pPr>
      <w:r>
        <w:rPr>
          <w:noProof/>
        </w:rPr>
        <mc:AlternateContent>
          <mc:Choice Requires="wpi">
            <w:drawing>
              <wp:anchor distT="0" distB="0" distL="114300" distR="114300" simplePos="0" relativeHeight="251655680" behindDoc="0" locked="0" layoutInCell="1" allowOverlap="1" wp14:anchorId="0604A99F" wp14:editId="7BEBFC7E">
                <wp:simplePos x="0" y="0"/>
                <wp:positionH relativeFrom="column">
                  <wp:posOffset>939800</wp:posOffset>
                </wp:positionH>
                <wp:positionV relativeFrom="paragraph">
                  <wp:posOffset>-781050</wp:posOffset>
                </wp:positionV>
                <wp:extent cx="2169795" cy="1619885"/>
                <wp:effectExtent l="63500" t="62230" r="52705" b="60960"/>
                <wp:wrapNone/>
                <wp:docPr id="1" name="Ink 22"/>
                <wp:cNvGraphicFramePr>
                  <a:graphicFrameLocks xmlns:a="http://schemas.openxmlformats.org/drawingml/2006/main"/>
                </wp:cNvGraphicFramePr>
                <a:graphic xmlns:a="http://schemas.openxmlformats.org/drawingml/2006/main">
                  <a:graphicData uri="http://schemas.microsoft.com/office/word/2010/wordprocessingInk">
                    <w14:contentPart bwMode="auto" r:id="rId14">
                      <w14:nvContentPartPr>
                        <w14:cNvContentPartPr>
                          <a14:cpLocks xmlns:a14="http://schemas.microsoft.com/office/drawing/2010/main" noRot="1" noChangeArrowheads="1"/>
                        </w14:cNvContentPartPr>
                      </w14:nvContentPartPr>
                      <w14:xfrm>
                        <a:off x="0" y="0"/>
                        <a:ext cx="2169795" cy="1619885"/>
                      </w14:xfrm>
                    </w14:contentPart>
                  </a:graphicData>
                </a:graphic>
                <wp14:sizeRelH relativeFrom="page">
                  <wp14:pctWidth>0</wp14:pctWidth>
                </wp14:sizeRelH>
                <wp14:sizeRelV relativeFrom="page">
                  <wp14:pctHeight>0</wp14:pctHeight>
                </wp14:sizeRelV>
              </wp:anchor>
            </w:drawing>
          </mc:Choice>
          <mc:Fallback>
            <w:pict>
              <v:shapetype w14:anchorId="549408C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2" o:spid="_x0000_s1026" type="#_x0000_t75" style="position:absolute;margin-left:72.6pt;margin-top:-62.9pt;width:173.65pt;height:130.3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">
                <v:imagedata r:id="rId15" o:title=""/>
                <o:lock v:ext="edit" rotation="t" aspectratio="f"/>
              </v:shape>
            </w:pict>
          </mc:Fallback>
        </mc:AlternateContent>
      </w:r>
    </w:p>
    <w:p w14:paraId="54ED8E02" w14:textId="77777777" w:rsidR="00626D4C" w:rsidRDefault="00626D4C" w:rsidP="00626D4C">
      <w:pPr>
        <w:rPr>
          <w:rFonts w:ascii="Calibri" w:hAnsi="Calibri" w:cs="Calibri"/>
        </w:rPr>
      </w:pPr>
      <w:r w:rsidRPr="00626D4C">
        <w:rPr>
          <w:rFonts w:ascii="Calibri" w:hAnsi="Calibri" w:cs="Calibri"/>
        </w:rPr>
        <w:t>Name &amp; date:  _______________________</w:t>
      </w:r>
      <w:r w:rsidR="005665EF">
        <w:rPr>
          <w:rFonts w:ascii="Calibri" w:hAnsi="Calibri" w:cs="Calibri"/>
        </w:rPr>
        <w:tab/>
      </w:r>
      <w:r w:rsidR="005665EF">
        <w:rPr>
          <w:rFonts w:ascii="Calibri" w:hAnsi="Calibri" w:cs="Calibri"/>
        </w:rPr>
        <w:tab/>
      </w:r>
      <w:r w:rsidR="005665EF">
        <w:rPr>
          <w:rFonts w:ascii="Calibri" w:hAnsi="Calibri" w:cs="Calibri"/>
        </w:rPr>
        <w:tab/>
      </w:r>
      <w:r w:rsidR="005665EF" w:rsidRPr="005665EF">
        <w:rPr>
          <w:rFonts w:ascii="Calibri" w:hAnsi="Calibri" w:cs="Calibri"/>
        </w:rPr>
        <w:t>__9/11/19__</w:t>
      </w:r>
    </w:p>
    <w:p w14:paraId="386DBD51" w14:textId="77777777" w:rsidR="00626D4C" w:rsidRPr="00626D4C" w:rsidRDefault="00626D4C" w:rsidP="00626D4C">
      <w:pPr>
        <w:rPr>
          <w:rFonts w:ascii="Calibri" w:hAnsi="Calibri" w:cs="Calibri"/>
        </w:rPr>
      </w:pPr>
    </w:p>
    <w:p w14:paraId="6504AE0E" w14:textId="77777777" w:rsidR="00626D4C" w:rsidRDefault="00626D4C" w:rsidP="00626D4C">
      <w:pPr>
        <w:rPr>
          <w:rFonts w:ascii="Calibri" w:hAnsi="Calibri" w:cs="Calibri"/>
        </w:rPr>
      </w:pPr>
      <w:r w:rsidRPr="00626D4C">
        <w:rPr>
          <w:rFonts w:ascii="Calibri" w:hAnsi="Calibri" w:cs="Calibri"/>
        </w:rPr>
        <w:t>Name &amp; date:  _______________________</w:t>
      </w:r>
      <w:r w:rsidR="005665EF">
        <w:rPr>
          <w:rFonts w:ascii="Calibri" w:hAnsi="Calibri" w:cs="Calibri"/>
        </w:rPr>
        <w:tab/>
      </w:r>
      <w:r w:rsidR="005665EF">
        <w:rPr>
          <w:rFonts w:ascii="Calibri" w:hAnsi="Calibri" w:cs="Calibri"/>
        </w:rPr>
        <w:tab/>
      </w:r>
      <w:r w:rsidR="005665EF">
        <w:rPr>
          <w:rFonts w:ascii="Calibri" w:hAnsi="Calibri" w:cs="Calibri"/>
        </w:rPr>
        <w:tab/>
      </w:r>
      <w:r w:rsidR="005665EF" w:rsidRPr="005665EF">
        <w:rPr>
          <w:rFonts w:ascii="Calibri" w:hAnsi="Calibri" w:cs="Calibri"/>
        </w:rPr>
        <w:t>__9/11/19__</w:t>
      </w:r>
    </w:p>
    <w:p w14:paraId="7F9642EC" w14:textId="77777777" w:rsidR="00E56942" w:rsidRDefault="00E56942" w:rsidP="00626D4C">
      <w:pPr>
        <w:rPr>
          <w:rFonts w:ascii="Calibri" w:hAnsi="Calibri" w:cs="Calibri"/>
        </w:rPr>
      </w:pPr>
    </w:p>
    <w:p w14:paraId="429250E5" w14:textId="77777777" w:rsidR="00626D4C" w:rsidRPr="00D128CF" w:rsidRDefault="00626D4C">
      <w:pPr>
        <w:rPr>
          <w:rFonts w:ascii="Calibri" w:hAnsi="Calibri" w:cs="Calibri"/>
        </w:rPr>
      </w:pPr>
      <w:r>
        <w:rPr>
          <w:rFonts w:ascii="Calibri" w:hAnsi="Calibri" w:cs="Calibri"/>
        </w:rPr>
        <w:t xml:space="preserve">Client </w:t>
      </w:r>
      <w:r w:rsidRPr="00626D4C">
        <w:rPr>
          <w:rFonts w:ascii="Calibri" w:hAnsi="Calibri" w:cs="Calibri"/>
        </w:rPr>
        <w:t>Name &amp; date:  ______________________</w:t>
      </w:r>
      <w:r w:rsidR="005665EF">
        <w:rPr>
          <w:rFonts w:ascii="Calibri" w:hAnsi="Calibri" w:cs="Calibri"/>
        </w:rPr>
        <w:tab/>
      </w:r>
      <w:r w:rsidR="005665EF">
        <w:rPr>
          <w:rFonts w:ascii="Calibri" w:hAnsi="Calibri" w:cs="Calibri"/>
        </w:rPr>
        <w:tab/>
      </w:r>
      <w:r w:rsidRPr="00626D4C">
        <w:rPr>
          <w:rFonts w:ascii="Calibri" w:hAnsi="Calibri" w:cs="Calibri"/>
        </w:rPr>
        <w:t>___________</w:t>
      </w:r>
    </w:p>
    <w:sectPr w:rsidR="00626D4C" w:rsidRPr="00D128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2"/>
    <w:family w:val="auto"/>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ohit Devanagari">
    <w:altName w:val="Cambria"/>
    <w:charset w:val="01"/>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pStyle w:val="Heading1"/>
      <w:lvlText w:val="%1."/>
      <w:lvlJc w:val="left"/>
      <w:pPr>
        <w:tabs>
          <w:tab w:val="num" w:pos="0"/>
        </w:tabs>
        <w:ind w:left="360" w:hanging="360"/>
      </w:pPr>
    </w:lvl>
    <w:lvl w:ilvl="1">
      <w:start w:val="1"/>
      <w:numFmt w:val="none"/>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2"/>
    <w:lvl w:ilvl="0">
      <w:start w:val="1"/>
      <w:numFmt w:val="decimal"/>
      <w:lvlText w:val="%1."/>
      <w:lvlJc w:val="left"/>
      <w:pPr>
        <w:tabs>
          <w:tab w:val="num" w:pos="0"/>
        </w:tabs>
        <w:ind w:left="360" w:hanging="360"/>
      </w:pPr>
      <w:rPr>
        <w:rFonts w:hint="default"/>
      </w:rPr>
    </w:lvl>
  </w:abstractNum>
  <w:abstractNum w:abstractNumId="2" w15:restartNumberingAfterBreak="0">
    <w:nsid w:val="00000003"/>
    <w:multiLevelType w:val="multilevel"/>
    <w:tmpl w:val="00000003"/>
    <w:name w:val="WW8Num3"/>
    <w:lvl w:ilvl="0">
      <w:start w:val="1"/>
      <w:numFmt w:val="decimal"/>
      <w:pStyle w:val="Bulletedlist"/>
      <w:lvlText w:val="%1."/>
      <w:lvlJc w:val="left"/>
      <w:pPr>
        <w:tabs>
          <w:tab w:val="num" w:pos="0"/>
        </w:tabs>
        <w:ind w:left="360" w:hanging="360"/>
      </w:pPr>
    </w:lvl>
    <w:lvl w:ilvl="1">
      <w:start w:val="1"/>
      <w:numFmt w:val="bullet"/>
      <w:lvlText w:val=""/>
      <w:lvlJc w:val="left"/>
      <w:pPr>
        <w:tabs>
          <w:tab w:val="num" w:pos="0"/>
        </w:tabs>
        <w:ind w:left="1080" w:hanging="360"/>
      </w:pPr>
      <w:rPr>
        <w:rFonts w:ascii="Symbol" w:hAnsi="Symbol" w:cs="Symbol" w:hint="default"/>
      </w:r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 w15:restartNumberingAfterBreak="0">
    <w:nsid w:val="00000004"/>
    <w:multiLevelType w:val="multilevel"/>
    <w:tmpl w:val="0000000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15:restartNumberingAfterBreak="0">
    <w:nsid w:val="00000005"/>
    <w:multiLevelType w:val="multilevel"/>
    <w:tmpl w:val="00000005"/>
    <w:name w:val="WW8Num5"/>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440" w:hanging="360"/>
      </w:pPr>
      <w:rPr>
        <w:rFonts w:ascii="Symbol" w:hAnsi="Symbol" w:cs="OpenSymbol"/>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00000006"/>
    <w:multiLevelType w:val="multilevel"/>
    <w:tmpl w:val="00000006"/>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cs="OpenSymbol"/>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000000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7" w15:restartNumberingAfterBreak="0">
    <w:nsid w:val="277B5AE0"/>
    <w:multiLevelType w:val="multilevel"/>
    <w:tmpl w:val="D348F512"/>
    <w:lvl w:ilvl="0">
      <w:start w:val="1"/>
      <w:numFmt w:val="bullet"/>
      <w:lvlText w:val=""/>
      <w:lvlJc w:val="left"/>
      <w:pPr>
        <w:tabs>
          <w:tab w:val="num" w:pos="0"/>
        </w:tabs>
        <w:ind w:left="360" w:hanging="360"/>
      </w:pPr>
      <w:rPr>
        <w:rFonts w:ascii="Symbol" w:hAnsi="Symbol" w:hint="default"/>
      </w:r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8" w15:restartNumberingAfterBreak="0">
    <w:nsid w:val="2E9C5DD8"/>
    <w:multiLevelType w:val="multilevel"/>
    <w:tmpl w:val="D348F512"/>
    <w:lvl w:ilvl="0">
      <w:start w:val="1"/>
      <w:numFmt w:val="bullet"/>
      <w:lvlText w:val=""/>
      <w:lvlJc w:val="left"/>
      <w:pPr>
        <w:tabs>
          <w:tab w:val="num" w:pos="0"/>
        </w:tabs>
        <w:ind w:left="360" w:hanging="360"/>
      </w:pPr>
      <w:rPr>
        <w:rFonts w:ascii="Symbol" w:hAnsi="Symbol" w:hint="default"/>
      </w:r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9" w15:restartNumberingAfterBreak="0">
    <w:nsid w:val="5C8C2129"/>
    <w:multiLevelType w:val="multilevel"/>
    <w:tmpl w:val="D348F512"/>
    <w:lvl w:ilvl="0">
      <w:start w:val="1"/>
      <w:numFmt w:val="bullet"/>
      <w:lvlText w:val=""/>
      <w:lvlJc w:val="left"/>
      <w:pPr>
        <w:tabs>
          <w:tab w:val="num" w:pos="0"/>
        </w:tabs>
        <w:ind w:left="360" w:hanging="360"/>
      </w:pPr>
      <w:rPr>
        <w:rFonts w:ascii="Symbol" w:hAnsi="Symbol" w:hint="default"/>
      </w:r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0" w15:restartNumberingAfterBreak="0">
    <w:nsid w:val="68275C25"/>
    <w:multiLevelType w:val="hybridMultilevel"/>
    <w:tmpl w:val="785273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FA5641"/>
    <w:multiLevelType w:val="hybridMultilevel"/>
    <w:tmpl w:val="7CFAE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4F4B5E"/>
    <w:multiLevelType w:val="hybridMultilevel"/>
    <w:tmpl w:val="46024B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12"/>
  </w:num>
  <w:num w:numId="6">
    <w:abstractNumId w:val="6"/>
  </w:num>
  <w:num w:numId="7">
    <w:abstractNumId w:val="9"/>
  </w:num>
  <w:num w:numId="8">
    <w:abstractNumId w:val="8"/>
  </w:num>
  <w:num w:numId="9">
    <w:abstractNumId w:val="4"/>
  </w:num>
  <w:num w:numId="10">
    <w:abstractNumId w:val="7"/>
  </w:num>
  <w:num w:numId="11">
    <w:abstractNumId w:val="10"/>
  </w:num>
  <w:num w:numId="12">
    <w:abstractNumId w:val="11"/>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E8F"/>
    <w:rsid w:val="00046D60"/>
    <w:rsid w:val="0006712A"/>
    <w:rsid w:val="000B43EA"/>
    <w:rsid w:val="00107308"/>
    <w:rsid w:val="0017711A"/>
    <w:rsid w:val="00194AEE"/>
    <w:rsid w:val="001A1D9F"/>
    <w:rsid w:val="001B6121"/>
    <w:rsid w:val="001B7B94"/>
    <w:rsid w:val="001C17AD"/>
    <w:rsid w:val="001D6BB7"/>
    <w:rsid w:val="0023624D"/>
    <w:rsid w:val="00280313"/>
    <w:rsid w:val="003161AE"/>
    <w:rsid w:val="00381B3D"/>
    <w:rsid w:val="00434BD2"/>
    <w:rsid w:val="004B0DD3"/>
    <w:rsid w:val="004B3423"/>
    <w:rsid w:val="004D3BBF"/>
    <w:rsid w:val="005010AB"/>
    <w:rsid w:val="005665EF"/>
    <w:rsid w:val="005C54BC"/>
    <w:rsid w:val="00626D4C"/>
    <w:rsid w:val="00706425"/>
    <w:rsid w:val="007A5A12"/>
    <w:rsid w:val="007D41A3"/>
    <w:rsid w:val="00827B03"/>
    <w:rsid w:val="00844E8F"/>
    <w:rsid w:val="008A0844"/>
    <w:rsid w:val="008B7FB5"/>
    <w:rsid w:val="008E3754"/>
    <w:rsid w:val="0091711A"/>
    <w:rsid w:val="009A23D2"/>
    <w:rsid w:val="009C549A"/>
    <w:rsid w:val="009D45B2"/>
    <w:rsid w:val="00A71612"/>
    <w:rsid w:val="00A90AA8"/>
    <w:rsid w:val="00B2318C"/>
    <w:rsid w:val="00B77184"/>
    <w:rsid w:val="00BD0989"/>
    <w:rsid w:val="00BE463C"/>
    <w:rsid w:val="00BF478E"/>
    <w:rsid w:val="00C20957"/>
    <w:rsid w:val="00C40DD2"/>
    <w:rsid w:val="00CF3846"/>
    <w:rsid w:val="00D033BA"/>
    <w:rsid w:val="00D128CF"/>
    <w:rsid w:val="00D13E8F"/>
    <w:rsid w:val="00D3668F"/>
    <w:rsid w:val="00D620BA"/>
    <w:rsid w:val="00E362C6"/>
    <w:rsid w:val="00E50877"/>
    <w:rsid w:val="00E56942"/>
    <w:rsid w:val="00EA12CB"/>
    <w:rsid w:val="00EC564E"/>
    <w:rsid w:val="00EF7127"/>
    <w:rsid w:val="00F02CB1"/>
    <w:rsid w:val="00F50782"/>
    <w:rsid w:val="00F65A3A"/>
    <w:rsid w:val="00F7410C"/>
    <w:rsid w:val="00F82F74"/>
    <w:rsid w:val="00FB70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3BACD41E"/>
  <w15:chartTrackingRefBased/>
  <w15:docId w15:val="{C2403503-816A-4EB2-8CFC-74F0198B5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uppressAutoHyphens/>
    </w:pPr>
    <w:rPr>
      <w:rFonts w:eastAsia="Calibri"/>
      <w:sz w:val="24"/>
      <w:szCs w:val="24"/>
      <w:lang w:eastAsia="zh-CN"/>
    </w:rPr>
  </w:style>
  <w:style w:type="paragraph" w:styleId="Heading1">
    <w:name w:val="heading 1"/>
    <w:basedOn w:val="Normal"/>
    <w:next w:val="Normal"/>
    <w:qFormat/>
    <w:pPr>
      <w:keepNext/>
      <w:numPr>
        <w:numId w:val="1"/>
      </w:numPr>
      <w:spacing w:before="240" w:after="240"/>
      <w:outlineLvl w:val="0"/>
    </w:pPr>
    <w:rPr>
      <w:rFonts w:eastAsia="Times New Roman"/>
      <w:b/>
      <w:bCs/>
      <w:kern w:val="2"/>
      <w:sz w:val="28"/>
      <w:szCs w:val="28"/>
    </w:rPr>
  </w:style>
  <w:style w:type="paragraph" w:styleId="Heading2">
    <w:name w:val="heading 2"/>
    <w:basedOn w:val="Normal"/>
    <w:next w:val="Normal"/>
    <w:qFormat/>
    <w:pPr>
      <w:keepNext/>
      <w:spacing w:before="240" w:after="60"/>
      <w:outlineLvl w:val="1"/>
    </w:pPr>
    <w:rPr>
      <w:rFonts w:ascii="Calibri Light" w:eastAsia="Times New Roman" w:hAnsi="Calibri Light"/>
      <w:b/>
      <w:bCs/>
      <w:i/>
      <w:iCs/>
      <w:sz w:val="28"/>
      <w:szCs w:val="28"/>
    </w:rPr>
  </w:style>
  <w:style w:type="paragraph" w:styleId="Heading3">
    <w:name w:val="heading 3"/>
    <w:basedOn w:val="Heading"/>
    <w:next w:val="BodyText"/>
    <w:qFormat/>
    <w:pPr>
      <w:numPr>
        <w:ilvl w:val="2"/>
        <w:numId w:val="1"/>
      </w:numPr>
      <w:spacing w:before="140" w:after="120"/>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3z0">
    <w:name w:val="WW8Num3z0"/>
  </w:style>
  <w:style w:type="character" w:customStyle="1" w:styleId="WW8Num3z1">
    <w:name w:val="WW8Num3z1"/>
    <w:rPr>
      <w:rFonts w:ascii="Symbol" w:hAnsi="Symbol" w:cs="Symbol"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4z0">
    <w:name w:val="WW8Num4z0"/>
  </w:style>
  <w:style w:type="character" w:customStyle="1" w:styleId="WW8Num4z1">
    <w:name w:val="WW8Num4z1"/>
    <w:rPr>
      <w:rFonts w:ascii="Symbol" w:hAnsi="Symbol" w:cs="Symbol" w:hint="default"/>
    </w:rPr>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BalloonTextChar">
    <w:name w:val="Balloon Text Char"/>
    <w:rPr>
      <w:rFonts w:ascii="Tahoma" w:hAnsi="Tahoma" w:cs="Tahoma"/>
      <w:sz w:val="16"/>
      <w:szCs w:val="16"/>
    </w:rPr>
  </w:style>
  <w:style w:type="character" w:customStyle="1" w:styleId="Heading1Char">
    <w:name w:val="Heading 1 Char"/>
    <w:rPr>
      <w:rFonts w:ascii="Times New Roman" w:eastAsia="Times New Roman" w:hAnsi="Times New Roman" w:cs="Times New Roman"/>
      <w:b/>
      <w:bCs/>
      <w:kern w:val="2"/>
      <w:sz w:val="28"/>
      <w:szCs w:val="28"/>
    </w:rPr>
  </w:style>
  <w:style w:type="character" w:customStyle="1" w:styleId="TitleChar">
    <w:name w:val="Title Char"/>
    <w:rPr>
      <w:rFonts w:ascii="Times New Roman" w:hAnsi="Times New Roman" w:cs="Times New Roman"/>
      <w:sz w:val="96"/>
      <w:szCs w:val="96"/>
    </w:rPr>
  </w:style>
  <w:style w:type="character" w:customStyle="1" w:styleId="SubtitleChar">
    <w:name w:val="Subtitle Char"/>
    <w:rPr>
      <w:rFonts w:ascii="Times New Roman" w:hAnsi="Times New Roman" w:cs="Times New Roman"/>
      <w:sz w:val="28"/>
      <w:szCs w:val="28"/>
    </w:rPr>
  </w:style>
  <w:style w:type="character" w:styleId="Hyperlink">
    <w:name w:val="Hyperlink"/>
    <w:rPr>
      <w:color w:val="0563C1"/>
      <w:u w:val="single"/>
    </w:rPr>
  </w:style>
  <w:style w:type="character" w:customStyle="1" w:styleId="Heading2Char">
    <w:name w:val="Heading 2 Char"/>
    <w:rPr>
      <w:rFonts w:ascii="Calibri Light" w:eastAsia="Times New Roman" w:hAnsi="Calibri Light" w:cs="Times New Roman"/>
      <w:b/>
      <w:bCs/>
      <w:i/>
      <w:iCs/>
      <w:sz w:val="28"/>
      <w:szCs w:val="28"/>
    </w:rPr>
  </w:style>
  <w:style w:type="character" w:customStyle="1" w:styleId="ListParagraphChar">
    <w:name w:val="List Paragraph Char"/>
    <w:rPr>
      <w:sz w:val="22"/>
      <w:szCs w:val="22"/>
    </w:rPr>
  </w:style>
  <w:style w:type="character" w:customStyle="1" w:styleId="bodyChar">
    <w:name w:val="body Char"/>
    <w:rPr>
      <w:i/>
      <w:sz w:val="22"/>
      <w:szCs w:val="22"/>
    </w:rPr>
  </w:style>
  <w:style w:type="character" w:customStyle="1" w:styleId="BulletedlistChar">
    <w:name w:val="Bulleted list Char"/>
    <w:rPr>
      <w:i/>
      <w:sz w:val="22"/>
      <w:szCs w:val="22"/>
    </w:rPr>
  </w:style>
  <w:style w:type="character" w:styleId="FollowedHyperlink">
    <w:name w:val="FollowedHyperlink"/>
    <w:rPr>
      <w:color w:val="800000"/>
      <w:u w:val="single"/>
    </w:rPr>
  </w:style>
  <w:style w:type="character" w:customStyle="1" w:styleId="NumberingSymbols">
    <w:name w:val="Numbering Symbols"/>
  </w:style>
  <w:style w:type="character" w:styleId="Strong">
    <w:name w:val="Strong"/>
    <w:qFormat/>
    <w:rPr>
      <w:b/>
      <w:bCs/>
    </w:rPr>
  </w:style>
  <w:style w:type="character" w:customStyle="1" w:styleId="Bullets">
    <w:name w:val="Bullets"/>
    <w:rPr>
      <w:rFonts w:ascii="OpenSymbol" w:eastAsia="OpenSymbol" w:hAnsi="OpenSymbol" w:cs="OpenSymbol"/>
    </w:rPr>
  </w:style>
  <w:style w:type="paragraph" w:customStyle="1" w:styleId="Heading">
    <w:name w:val="Heading"/>
    <w:basedOn w:val="Normal"/>
    <w:next w:val="Normal"/>
    <w:pPr>
      <w:jc w:val="center"/>
    </w:pPr>
    <w:rPr>
      <w:sz w:val="96"/>
      <w:szCs w:val="96"/>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pPr>
      <w:suppressLineNumbers/>
    </w:pPr>
    <w:rPr>
      <w:rFonts w:cs="Lohit Devanagari"/>
    </w:rPr>
  </w:style>
  <w:style w:type="paragraph" w:styleId="BalloonText">
    <w:name w:val="Balloon Text"/>
    <w:basedOn w:val="Normal"/>
    <w:rPr>
      <w:rFonts w:ascii="Tahoma" w:hAnsi="Tahoma" w:cs="Tahoma"/>
      <w:sz w:val="16"/>
      <w:szCs w:val="16"/>
    </w:rPr>
  </w:style>
  <w:style w:type="paragraph" w:styleId="Subtitle">
    <w:name w:val="Subtitle"/>
    <w:basedOn w:val="Normal"/>
    <w:next w:val="Normal"/>
    <w:qFormat/>
    <w:pPr>
      <w:jc w:val="center"/>
    </w:pPr>
    <w:rPr>
      <w:sz w:val="28"/>
      <w:szCs w:val="28"/>
    </w:rPr>
  </w:style>
  <w:style w:type="paragraph" w:styleId="NormalWeb">
    <w:name w:val="Normal (Web)"/>
    <w:basedOn w:val="Normal"/>
    <w:pPr>
      <w:spacing w:before="280" w:after="280"/>
    </w:pPr>
    <w:rPr>
      <w:rFonts w:eastAsia="Times New Roman"/>
    </w:rPr>
  </w:style>
  <w:style w:type="paragraph" w:styleId="ListParagraph">
    <w:name w:val="List Paragraph"/>
    <w:basedOn w:val="Normal"/>
    <w:qFormat/>
    <w:pPr>
      <w:spacing w:after="160" w:line="254" w:lineRule="auto"/>
      <w:ind w:left="720"/>
      <w:contextualSpacing/>
    </w:pPr>
    <w:rPr>
      <w:rFonts w:ascii="Calibri" w:hAnsi="Calibri"/>
      <w:sz w:val="22"/>
      <w:szCs w:val="22"/>
    </w:rPr>
  </w:style>
  <w:style w:type="paragraph" w:customStyle="1" w:styleId="body">
    <w:name w:val="body"/>
    <w:basedOn w:val="ListParagraph"/>
    <w:pPr>
      <w:ind w:left="0"/>
    </w:pPr>
    <w:rPr>
      <w:i/>
    </w:rPr>
  </w:style>
  <w:style w:type="paragraph" w:customStyle="1" w:styleId="Bulletedlist">
    <w:name w:val="Bulleted list"/>
    <w:basedOn w:val="ListParagraph"/>
    <w:pPr>
      <w:numPr>
        <w:numId w:val="3"/>
      </w:numPr>
      <w:spacing w:after="0"/>
      <w:ind w:left="1080"/>
    </w:pPr>
    <w:rPr>
      <w:i/>
    </w:rPr>
  </w:style>
  <w:style w:type="character" w:styleId="UnresolvedMention">
    <w:name w:val="Unresolved Mention"/>
    <w:uiPriority w:val="99"/>
    <w:semiHidden/>
    <w:unhideWhenUsed/>
    <w:rsid w:val="005010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8869432">
      <w:bodyDiv w:val="1"/>
      <w:marLeft w:val="0"/>
      <w:marRight w:val="0"/>
      <w:marTop w:val="0"/>
      <w:marBottom w:val="0"/>
      <w:divBdr>
        <w:top w:val="none" w:sz="0" w:space="0" w:color="auto"/>
        <w:left w:val="none" w:sz="0" w:space="0" w:color="auto"/>
        <w:bottom w:val="none" w:sz="0" w:space="0" w:color="auto"/>
        <w:right w:val="none" w:sz="0" w:space="0" w:color="auto"/>
      </w:divBdr>
    </w:div>
    <w:div w:id="751782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x.thibeau@umontana.edu" TargetMode="External"/><Relationship Id="rId13" Type="http://schemas.openxmlformats.org/officeDocument/2006/relationships/hyperlink" Target="mailto:mark.matas@umontana.edu" TargetMode="External"/><Relationship Id="rId3" Type="http://schemas.openxmlformats.org/officeDocument/2006/relationships/settings" Target="settings.xml"/><Relationship Id="rId7" Type="http://schemas.openxmlformats.org/officeDocument/2006/relationships/hyperlink" Target="mailto:jake.pennington@umontana.edu" TargetMode="Externa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mailto:lucas1.hamilton@umconnect.umt.edu" TargetMode="External"/><Relationship Id="rId5" Type="http://schemas.openxmlformats.org/officeDocument/2006/relationships/hyperlink" Target="https://www.lce.com/Team-Charters-What-are-they-and-whats-their-purpose-1219.html" TargetMode="External"/><Relationship Id="rId15" Type="http://schemas.openxmlformats.org/officeDocument/2006/relationships/image" Target="media/image5.png"/><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customXml" Target="ink/ink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9-11T22:28:48.032"/>
    </inkml:context>
    <inkml:brush xml:id="br0">
      <inkml:brushProperty name="width" value="0.1" units="cm"/>
      <inkml:brushProperty name="height" value="0.1" units="cm"/>
      <inkml:brushProperty name="color" value="#333333"/>
    </inkml:brush>
  </inkml:definitions>
  <inkml:trace contextRef="#ctx0" brushRef="#br0">220 520 15744,'0'-9'213,"2"-2"0,-1 2 1,1 0-1,1-1 1,0 0-1,0 1 1,1 1-1,0-1 1,0 1-1,1 0 1,0-1-1,6-6-213,12-14 1418,0 1 0,19-15-1418,-29 29-58,0 1 0,1 1 0,14-9 58,-23 18 0,0 0 0,0 0 0,0 0 1,0 0-1,1 1 0,0 0 0,0 0 1,0 1-1,-1 0 0,1 0 1,0 0-1,0 0 0,4 1 0,-7 0 10,0 1-1,-1-1 1,1 1 0,0 0-1,0 0 1,-1 0 0,1 0-1,-1 0 1,0 1 0,1-1 0,-1 1-1,0-1 1,0 1 0,0 0-1,0 0 1,0 0 0,0 0-1,-1 0 1,1 0 0,-1 0-1,0 1 1,1 0 0,-1 0-1,0-1 1,0 1 0,0-1-1,-1 1 1,1 1-10,2 7 1,-1 0 0,-1 1 0,0-2 0,0 1 0,-1 0 0,-1 7-1,-2 16-162,-2 0 0,-1 0 0,-7 18 162,-34 100 36,18-62 500,46-120-312,2 1 0,6-3-224,-8 9 73,148-189 110,-150 196-143,-1 0 0,2 1 0,1 0-40,-13 11 11,1 0 0,0 1 1,0 0-1,0-1 0,0 2 1,0-2-1,1 1 0,-1 1 1,1 0-1,0 1 0,0-1 1,5 0-12,-10 2 1,1 0 1,-1 0-1,0 0 1,1 0 0,-1 1-1,1-1 1,-1 0 0,0 1-1,1-1 1,-1 1-1,0-1 1,1 1 0,-1 0-1,0 0 1,0-1-1,1 1 1,-1 0 0,0 0-1,0 0 1,1 1-2,0 2-4,-1-1 1,1-1 0,0 1-1,-1 0 1,1 0 0,-1 0-1,1 1 1,-1-1-1,0 1 4,1 8-5,0 0-1,-1 0 0,0 0 0,-1 10 6,-4 26 34,-2-1-1,-2-1 0,-6 18-33,1 2 135,1 11-135,11-75 4,1-1-1,0 0 1,0 1 0,0-1 0,0 0-1,0 0 1,0 1 0,0-1 0,0 0-1,1 1 1,-1-1 0,0 0-1,1 0 1,0 1-4,-1-2 3,0 1-1,0-1 1,1 0-1,-1 0 1,0 1-1,1-1 1,-1 0-1,0 0 1,0 0 0,1 0-1,-1 0 1,0 0-1,1 1 1,-1-1-1,0 0 1,1 0-1,-1 0 1,0 0-1,1 0 1,-1 0-1,0 0 1,1 0-1,-1 0 1,1-1-1,-1 1 1,0 0 0,0 0-1,1 0 1,-1 0-1,0 0 1,1 0-1,-1-1-2,4-1 16,-1-1-1,1 1 0,-1-1 1,0 0-1,0 0 0,0 0 1,-1-1-1,2-1-15,45-68 13,-2-3 0,10-29-13,49-81-5,-88 156 5,59-86 0,-66 101 0,2 1 0,0-1 0,0 1 0,0 1 0,16-11 0,-29 24-1,1-1 0,0 0 0,0 1 0,-1-1 0,1 1 0,0-1 0,0 1 0,0-1 0,-1 1 0,1 0 0,0-1 0,0 1 0,0 0 0,0 0-1,0 0 1,0-1 0,0 1 0,0 0 0,0 0 0,-1 0 0,1 0 0,0 1 0,0-1 0,0 0 0,0 0 0,0 1 0,0-1 0,0 0 0,0 1 1,1 0-5,-1 1 0,0-1 1,0 1-1,0-1 0,0 1 0,-1-1 1,1 1-1,0 0 0,-1-1 1,1 1-1,-1 0 0,1-1 0,-1 2 1,0-1-1,1 0 5,0 10-33,-1 1-1,0 0 1,0 1 0,-2 2 33,-7 48-12,-3-2 1,-13 41 11,10-49 1,-25 95-1,-26 114 0,66-261 0,-2 3 0,1 0 0,1 1 0,-1-1 0,1 1 0,0 0 0,0 1 0,0-6 0,0-1 0,0 1 0,0-1 0,0 1 0,1-1 0,-1 1 0,0-1 0,0 1 0,0-1 0,1 0 0,-1 1 0,0-1 0,1 1 0,-1-1 0,0 1 0,1-1 0,-1 0 0,1 1 0,-1-1 0,0 0 0,1 1 0,-1-1 0,1 0 0,-1 0 0,1 0 0,1 1 0,-1-1 0,0 0 0,0 0 0,0 0 0,0-1 0,0 1 0,1 0 0,-1 0 0,0 0 0,0-1 0,0 1 0,0-1 0,0 1 0,0-1 0,0 1 0,13-8 0,-1 1 0,0-3 0,-1 1 0,0 0 0,0-1 0,-1-1 0,66-72 0,-31 29 0,-23 30 25,-16 14-4,2 0 0,-1 1-1,1 1 1,0-1-1,8-3-20,-17 12 0,0 0-1,1 0 1,-1 0-1,0-1 0,0 1 1,1 0-1,-1 0 1,0 0-1,0 0 1,1 0-1,-1 0 0,0-1 1,0 1-1,1 0 1,-1 0-1,0 0 1,0 0-1,1 0 0,-1 0 1,0 0-1,1 0 1,-1 0-1,0 0 1,0 0-1,1 0 0,-1 1 1,0-1-1,0 0 1,1 0-1,-1 0 1,0 0-1,0 0 0,1 0 1,-1 1-1,0-1 1,2 11-44,-6 15-20,-8 10 64,-3-1 0,0 0 0,-15 25 0,30-58-2,8-7-1,8-12 30,17-30-14,-17 22-30,1 2-1,18-20 18,-35 43 0,1-1 0,-1 0 0,1 1 0,-1-1 0,0 1 0,1-1 0,-1 1 0,1 0 0,0-2 0,-1 2 0,1-1 0,-1 1 0,1 0 0,0 0 0,-1-1 0,1 1 0,-1 0 0,1 0 0,0 0 0,-1 0 0,1-1 0,0 1 0,0 0 0,-1 1 0,1-1 0,-1 1 0,1-1 0,-1 0 0,0 1 0,1-1 0,-1 2 0,0-2 0,1 1 0,-1-1 0,0 1 0,0-1 0,0 1 0,1-1 0,-1 1 0,0-1 0,0 1 0,0 0 0,0-1 0,0 1 0,0-1 0,0 1 0,-3 45 0,2-31 0,0-6 0,1 38 0,0-45 0,0 1 0,0 0 0,1 0 0,-1 0 0,1-1 0,0 0 0,0 1 0,0-1 0,0 1 0,0-1 0,0 0 0,1 0 0,-1 0 0,1 0 0,1 2 0,-2-3 2,1 0-1,-1-1 1,1 1-1,0 0 1,-1-1-1,1 1 1,-1-1-1,1 1 1,0-1-1,1 0 1,-2 0-1,1 0 1,0 0-1,-1 0 1,1 0-1,0 0 1,0-1-1,-1 1 1,1 0-1,0-1 1,-1 0-1,1 1 1,-1-1-1,1 0 1,0 0-2,5-2 14,-1-1-1,0 0 1,0 0 0,0-1 0,4-3-14,36-39 60,-30 29-38,0 2 0,1 0 1,0 1-1,16-9-22,-33 24 0,1-1 0,-1 1 0,1 0 0,-1-2 0,1 2 0,0 0 0,-1 0 0,1 0 0,0-1 0,-1 1 0,1 0 0,-1 0 0,1 0 0,0 0 0,-1 0 0,1 0 0,0 0 0,-1 1 0,1-1 0,0 0 0,-1 0 0,1 0 0,-1 2 0,1-2 0,0 0 0,-1 0 0,1 1 0,-1-1 0,1 1 0,-1-1 0,1 1 0,-1-1 0,1 0 0,-1 1 0,0-1 0,1 1 0,-1 0 0,0-1 0,1 1 0,-1-1 0,0 1 0,0 0 0,1-1 0,-1 1 0,0-1 0,0 1 0,0 0 0,0 0 0,7 41 0,-5-31 0,-1-3 0,6 18 0,-7-26 0,0 1 0,1-1 0,-1 1 0,1-1 0,-1 1 0,1-1 0,-1 1 0,1-1 0,-1 0 0,1 1 0,-1-1 0,1 0 0,-1 1 0,1-1 0,0 0 0,-1 0 0,1 0 0,0 1 0,-1-1 0,1 0 0,0 0 0,-1 0 0,1 0 0,-1 0 0,1 0 0,0 0 0,-1 0 0,1 0 0,0-1 0,-1 1 0,1 0 0,0 0 0,-1-1 0,1 1 0,-1 0 0,1-1 0,0 1 0,8-5 0,0-1 0,0-1 0,0 1 0,0-1 0,-1 0 0,-1-1 0,1 1 0,2-6 0,10-11 0,-2-2 0,6-11 0,3-10 0,-3-1 0,-1-1 0,-4-1 0,-1 0 0,-3-1 0,7-39 0,-21 86 0,5-32 0,-9 25 0,3 9 0,0 2 0,-1 0 0,1 0 0,0 0 0,0 0 0,-1 0 0,1-1 0,-1 1 0,1 0 0,0 0 0,-1 0 0,1 0 0,0 0 0,-1 0 0,1 0 0,0 0 0,-1 0 0,1 0 0,0 1 0,-1-1 0,1 0 0,0 0 0,-1 0 0,1 0 0,0 0 0,-1 2 0,1-2 0,0 0 0,0 0 0,-1 0 0,1 1 0,0-1 0,-14 10-14,2 0-1,1 1 0,0 2 0,0-1 1,0 0-1,1 2 15,-4 5-40,-29 39 45,3 2-1,2 2 0,4 1 0,1 2 1,-15 48-5,38-83 69,10-27-42,6-18-17,-5 11-11,1-1-12,0-2-1,1 2 1,-1-1-1,1 1 0,3-5 14,-6 10-1,1-1-1,-1 0 1,2 0-1,-1 1 1,-1-1-1,1 0 1,0 1-1,0-1 0,-1 0 1,1 1-1,0-1 1,0 1-1,0 0 1,0-1-1,-1 1 1,1 0-1,0-1 0,0 1 1,0 0-1,0 0 1,0 0-1,0 0 1,0 0-1,0 0 1,0 0-1,0 0 0,0 0 1,0 0-1,0 0 1,-1 1-1,1-1 1,0 0-1,0 1 1,0-1-1,0 1 0,0-1 1,-1 1-1,2 0 2,10 9 0,0 0 0,0 1 0,-1 1 0,0 0 0,-1 0 0,4 9 0,-3-7 0,-10-13 0,0 1 0,1 0 0,-1-1 0,0 1 0,1-1 0,0 0 0,-1 1 0,1-1 0,0 0 0,-1 0 0,1 0 0,0 0 0,0 0 0,0 0 0,0-1 0,0 2 0,0-2 0,0 1 0,0-1 0,0 0 0,0 1 0,0-1 0,2-1 0,0 1 0,0-1 0,0-2 0,1 2 0,-1 0 0,0-1 0,-1 0 0,1 0 0,0 0 0,-1-1 0,1 1 0,1-3 0,53-45 56,-4-3-1,27-35-55,-39 40 36,2 3 1,1 1-1,3 2 0,9-3-36,-43 35 0,1 2 0,-1 0 0,1 1 0,0 0 0,2 1 0,12-4 0,-27 9-3,-1 1 0,1 0 0,-1-1 0,1 1 0,0 0 0,-1-1 0,1 1 0,0 0 0,-1 0 0,1 0-1,0 1 1,-1-1 0,1 0 0,-1 1 0,1-1 0,1 1 0,-2-1 0,1 1 0,-1 0 0,1-1 0,-1 1 0,1 1 3,0 0-11,0 1-1,-1-2 1,1 1 0,-1 0 0,0 1 0,0-1 0,0 0 0,0 0 0,0 0 0,0 1 0,-1-1-1,1 0 1,-1 1 0,1 0 11,0 11-57,0-1-1,-1 1 0,-1-1 1,0 1-1,-1 2 58,2-15-1,-16 92-127,-4 0 0,-9 20 128,25-102 20,4-14 24,9-21 20,34-50 29,-1-1-58,21-21-35,-51 80 0,104-139 0,-93 127 0,1 2 0,2 0 0,0 3 0,13-9 0,-37 30-2,-1 1 0,1 0 0,0-1 0,0 1 0,0 0-1,0 0 1,0 0 0,0 1 0,0-1 0,0 0 0,0 1 0,0-1-1,0 1 1,0 0 0,0-1 0,1 1 0,-1 0 0,0 1 0,0-1 0,0 0-1,0 0 1,3 1 2,-3 0-8,0 1 0,-1-1 0,1 0 0,-1 0-1,1 1 1,-1-1 0,1 1 0,-1-1 0,0 1 0,1 0 0,-1-1-1,0 1 1,0 0 0,0 0 0,-1 0 0,1 0 0,0 0-1,-1-1 1,1 3 0,-1-2 0,0 0 0,1 0 0,-1 1 8,1 18-3,-1 2 0,-1-2 0,0 2 0,-2-2 0,0 1 0,-2-1 0,-2 7 3,-16 46-122,-11 23 122,29-84 15,-24 59 62,-6 20 59,34-91-135,1 0-1,0-1 1,-1 1 0,1 0-1,-1 0 1,1 0 0,0 0-1,0 0 1,-2 0 0,2 0-1,0 0 1,0 0 0,0 0-1,0 0 1,0 0 0,2 0-1,-2 0 1,0 0 0,0 0-1,1 0 1,-1 0 0,0 0-1,1 0 1,-1 0-1,1-1 1,-1 1 0,1 0-1,-1 0 1,1 0 0,0-1-1,0 1 1,-1 0 0,1-1-1,0 1 1,0 0 0,0-1-1,-1 1 1,1-1 0,0 0-1,0 2 1,0-2 0,0 0-1,0 1 1,0-1 0,0 0-1,0 0 0,3 0 8,-1 0 1,1 0-1,0 0 0,-1 0 0,1-1 0,-1 1 0,1-2 0,-1 1 1,1 0-1,-1-1 0,1 1 0,1-1-8,15-10 5,-1-1-1,0-1 1,-1-1 0,0 0-1,3-6-4,80-89-3,-60 64 4,-21 23-1,100-106 0,-92 104 0,-1-1 0,3 3 0,16-12 0,-45 35 0,-1-1 0,1 1 0,0-1 0,-1 0 0,1 1 0,0 0 0,-1-1 0,1 1 0,0-1 0,0 1 0,-1 0 0,1-1 0,0 1 0,0 0 0,-1 0 0,2-1 0,-1 1 0,0 0 0,0 0 0,0 0 0,-1 0 0,1 0 0,0 0 0,0 1 0,0-1 0,0 0 0,-1 0 0,1 1 0,0-1 0,0 0 0,-1 1 0,1-1 0,0 0 0,0 1 0,-1-1 0,1 1 0,-1 0 0,1-1 0,0 1 0,-1-1 0,1 1 0,-1 0 0,1-1 0,-1 1 0,0 0 0,1 0 0,-1-1 0,0 1 0,1 0 0,-1 0 0,0 0 0,0 0 0,1 5 0,0 1 0,0-1 0,0 2 0,-1-2 0,0 1 0,-1 1 0,-1 12 10,-1-1 0,-1 0-1,-1 1 1,0-2 0,-4 5-10,-39 95 70,27-73-61,6-11-13,-19 46-58,1 1 0,-13 58 62,44-131 13,0 0 0,1 2 0,0-2 0,0 1-1,1 5-12,-1-13 2,1 0-1,0 0 0,0 0 1,1 1-1,-1-1 0,0 0 1,0 0-1,0 0 1,1 0-1,-1 0 0,0 0 1,1 0-1,-1 0 0,1 0 1,-1 0-1,1-1 0,0 1 1,-1 0-1,1 0 1,0 0-1,-1-1 0,1 1 1,0 0-1,0-1 0,0 1 1,0-1-1,0 1 0,0-1 1,-1 1-1,1-1 1,0 0-1,0 1 0,0-1 1,1 0-1,-1 0 0,0 0 1,1 0-1,-1 0 0,0 0 1,0 0-1,0 0 0,0 0 1,0 0-1,0 0 1,0-1-1,0 1 0,0-1-1,12-3 11,-1 0 0,0-1-1,-1 0 1,2-2 0,-2 0-1,8-6-10,0 0 22,1-3-1,-2 1 0,7-9-21,-12 9-2,-1 0-1,9-15 3,18-20 27,-50 89 58,-17 22-131,0 2-15,2 0 61,26-62 1,-1 0 0,1 0-1,-1 0 1,1 0-1,0 0 1,0 0 0,-1 0-1,1 0 1,0 0 0,0 1-1,0-1 1,0 0-1,0 0 1,0 0 0,1 1-1,-1-2 0,0 0 1,0 0-1,1 0 1,-1 0-1,0 0 1,1 0 0,-1 1-1,0-1 1,1 0-1,-1 0 1,0 0-1,1 0 1,-1 0-1,0-1 1,0 1 0,1 0-1,-1 0 1,0 0-1,1 0 1,-1 0-1,0 0 1,0 0-1,1-1 1,-1 1 0,0 0-1,1 0 1,-1 0-1,0-1 1,0 1-1,0 0 1,2 0-1,23-24-5,86-112-145,-111 135 151,0 1-1,0 0 0,0 0 0,0 0 1,0 0-1,0 0 0,0 0 1,0 0-1,0-1 0,0 1 1,0 0-1,0 0 0,0 0 0,0 0 1,0 0-1,0 0 0,0 0 1,0-1-1,0 1 0,1 0 1,-1 0-1,0 0 0,0 0 0,0 0 1,0 0-1,0 0 0,0 0 1,0 0-1,0 0 0,1 0 0,-1 0 1,0 0-1,0 0 0,0 0 1,0 0-1,0 0 0,0 0 1,1 0-1,-1 0 0,0 0 0,0 0 1,0 0-1,0 0 0,0 0 1,0 0-1,0 0 0,1 0 0,-1 0 1,0 0-1,0 0 0,0 0 1,0 0-1,0 0 0,0 0 1,0 0-1,0 0 0,1 0 0,-1 1 1,0-1-1,0 0 0,0 0 1,0 0-1,0 0 0,0 0 0,0 0 1,0 0-1,0 0 0,0 1 0,-1 12 44,-8 19 20,7-27-64,1-3 0,0 0 0,0 0 0,0 1 0,0-1 0,0 1 0,1-1 0,-1 1 0,1-1 0,0 1 0,-2-1 0,2 2 0,0-2 0,2 1 0,-2 0 0,1 1 0,0-3 0,-1-1 0,1 0 0,0 0 0,0 0 0,0 0 0,0 0 0,0 0 0,0 0 0,0 0 0,0 0 0,0 0 0,0 0 0,-1-1 0,1 1 0,0 0 0,0-1 0,0 1 0,0-1 0,-1 1 0,1-1 0,0 1 0,0-1 0,-1 1 0,1-1 0,0 0 0,2-1 0,25-18 29,0-1-1,-2-2 1,1 0-1,-3-2 1,0 0-1,-2-2 1,-1 0-1,18-30-28,20-42 131,-4-4 0,-4-2-131,-50 103 1,71-155 20,-108 216-21,-4 11 0,-4 27 0,5 1 0,-24 94 0,61-185 0,0 2 0,0-1 0,1 0 0,0 0 0,0-1 0,1 1 0,0 1 0,1-1 0,0 6 0,-1-12 0,1 0 0,-1-1 0,1 1 0,0 0 0,-1 0 0,1-1 0,0 1 0,0-1 0,0 2 0,0-2 0,0 1 0,1-1 0,-1 1 0,0-1 0,1 0 0,-1 0 0,2 1 0,-1-1 0,1 0 0,-1 0 0,2 0 0,-2 0 0,1-1 0,0 1 0,-1-1 0,1 0 0,0 0 0,-1 0 0,1 0 0,0 0 0,-1-1 0,1 1 0,-1-1 0,1 1 0,8-3 11,0-1 0,0 0 0,0 0 0,-1-2 0,0 0 0,0 1 0,-1-1 0,1-1 0,-1 0 0,7-8-11,15-14 70,-3-3 0,9-12-70,-19 22 6,-15 18 4,11-13-77,-9 13 20,-5 9 23,-27 56 24,12-30 0,-8 25 0,18-41 0,3-9 0,0 0 0,0 0 0,0 0 0,1 0 0,0 2 0,0 1 0,1-8 1,0-1-1,0 0 1,0 1-1,0-1 1,0 1-1,0-1 0,0 0 1,0 1-1,1-1 1,-1 0-1,0 1 1,0-1-1,0 0 0,1 1 1,-1-1-1,0 0 1,0 0-1,1 1 1,-1-1-1,0 0 1,0 0-1,1 1 0,-1-1 1,0 0-1,1 0 1,-1 0-1,0 0 1,1 0-1,-1 1 1,1-1-1,-1 0 0,0 0 1,1 0-1,-1 0 1,0 0-1,1 0 1,-1 0-1,0 0 1,1 0-1,-1 0 0,1 0 1,-1-1-1,0 1 1,1 0-1,-1 0 0,20-7 77,-19 7-67,17-10-10,-1-1-1,-2 1 1,2-1 0,-2-1 0,-1-2-1,0 1 1,-1-1 0,3-4 0,14-13-105,-36 40 28,0-1 0,1 1-1,0 0 1,1 2 0,-1-2-1,2 1 1,0 0 0,-2 7 77,5-17-1,0 0 1,0 1-1,0-1 0,0 1 1,-1-1-1,1 0 1,0 1-1,0-1 1,0 1-1,0-1 1,0 0-1,0 1 0,0-1 1,0 1-1,0-1 1,0 0-1,0 1 1,1-1-1,-1 1 1,0-1-1,0 0 0,0 1 1,0-1-1,1 0 1,-1 1-1,0-1 1,0 0-1,1 1 1,-1-1-1,0 0 0,0 0 1,1 1-1,-1-1 1,0 0-1,1 0 1,-1 1-1,1-1 1,-1 0-1,0 0 0,1 0 1,-1 0-1,0 0 1,1 1-1,-1-1 1,1 0-1,-1 0 1,1 0 0,13 7 4,-12-6 6,0 0-1,0 0 0,1 0 1,-1 0-1,1-1 1,-1 1-1,1-1 0,-1 0 1,1 1-1,-1-1 1,1 0-1,-1-1 0,1 1 1,0 0-1,-1-1 1,1 1-1,-1-1 0,1 0 1,-1 0-10,15-2 56,20 0 14,-8 1 27,1-2 0,-2 0 0,2-2 0,-2-2 0,10-4-97,1-5 60,1-3 1,-1 0 0,-1-3 0,20-17-61,137-113 116,-159 124-113,37-32-584,58-65 581,-93 84-354,-3-1 0,0-1 1,24-44 353,-56 83-303,1-1 181,-1 1-1,1-1 1,-1 0-1,-1-2 1,1 2-1,-1-2 123,-1 7-139,-1 0 0,0 0 0,0-1-1,0 1 1,1 0 0,-1 0 0,0 0 0,-1-1-1,1 1 1,0 0 0,0 0 0,0-1 0,-1 1-1,1 0 1,-1 0 0,1 0 0,-1 0 0,1 0 0,-1 0-1,0-1 1,1 1 0,-1 0 0,0 0 0,0 0-1,0 0 1,0 0 0,0 0 0,0 1 0,0-1-1,0 0 1,0 1 0,0-1 0,0 1 0,0-1 0,-1 1 138,-7-3-960,0 1-1,-1 0 0,0 1 0,0 0 0,1 0 0,-1 1 0,1 0 0,-1 1 0,1 0 0,-2 0 0,-1 1 962,-37 5-2986</inkml:trace>
  <inkml:trace contextRef="#ctx0" brushRef="#br0" timeOffset="393.055">3622 409 21887,'18'0'0,"10"3"0,10-3 128,9-3-128,9 2 0,11-1 0,40 4 0,31 3 128,10 5 128,16 1-256,3 2 128,8 0-128,11-5 0,8-6-1408,7-2 0,9-6-384,-8-2 129,1 0-9729</inkml:trace>
  <inkml:trace contextRef="#ctx0" brushRef="#br0" timeOffset="47676.353">104 2117 2048,'2'-23'320,"2"19"-100,4 12-120,-7-7-61,0-1 0,0 1 1,-1-1-1,1 0 0,0 1 0,0-1 0,0 0 1,0 0-1,0 1 0,0-1 0,0 0 1,0 0-1,0 0 0,0 0 0,0 0 1,0 0-1,0-1 0,0 1 0,0 0 0,0 0 1,0-1-1,0 1 0,0-1 0,0 1 1,0 0-1,-1-1 0,1 0 0,0 1 0,0-2 1,0 1-1,-1 0-39,29-20 1216,-2-9-1096,-1 0 1,-2-2-1,0-1 1,-2-1-1,4-12-120,22-31 144,7-9 120,-3-1-1,-5-3 0,36-97-263,-82 183 27,1-1-1,-1 1 1,0-1 0,-1 1 0,1-1-1,-1 0 1,0 1 0,0-2 0,0 2 0,-1-1-1,0 1 1,0-1 0,0 1 0,0-1-1,-1-1-26,-2-9 25,-3 31 475,-4 17-554,8-24 99,-99 259 352,55-154-282,-22 88-115,63-180 44,1 1 0,0 0-1,2 3-43,2-20 26,0 0 0,1 0 0,0 1 0,1 0 0,-1-1 0,1 0 0,0 0 0,1 0 0,-1 0 0,1 0 0,0 0 0,1 0 0,1 2-26,-2-5 9,0-1 0,0 1-1,0-1 1,0 0 0,0 1-1,1-1 1,-1-1 0,1 1-1,-1 1 1,1-1-1,0-1 1,-1 0 0,1 0-1,1 1 1,-1-1 0,0-1-1,0 1 1,0 0 0,0-1-1,1 0 1,-1 0 0,0 0-1,0 0 1,0 0-1,0 0 1,0-1 0,0 0-1,0 1 1,2-2-9,9-2 26,-1-1 0,-1 0-1,1 0 1,-1-1 0,1-1 0,3-3-26,17-13 20,-1-1 1,-1-3-1,0-1 1,-3 0 0,0-2-1,-2-1 1,18-27-21,13-29 88,-3-2 0,19-48-88,8-30-64,31-95 64,-111 258 42,1 0 1,-1 0 0,1 0-1,-1 0 1,-1-1 0,1-4-43,-1 9 3,0 0 1,0 0 0,0 0-1,0 0 1,0-1 0,0 1-1,0 0 1,0 0 0,0 0-1,0 0 1,0-1 0,0 1-1,0 0 1,0 0 0,0 0-1,0 0 1,0 0 0,0-1-1,-1 1 1,1 0 0,0 0-1,0 0 1,0 0 0,0 0-1,0 0 1,0 0 0,-1-1-1,1 1 1,0 0 0,0 0-1,0 0 1,0 0 0,0 0-1,-1 0 1,1 0 0,0 0-1,0 0 1,0 0 0,0 0-1,-1 0 1,1 0 0,0 0-1,0 0 1,0 0 0,0 0-1,-1 0 1,1 0 0,0 0-4,-16 13 80,2 3-65,0 0 1,0 2-1,2 0 1,1 0-1,0 1 1,-3 11-16,4-14 13,-116 246 30,-5 43-43,115-265-17,4-16 17,2 2-1,0 0 0,2 0 0,1 0 0,1 1 1,0 7 0,6-31 20,-1 0 1,1 0 0,0 0-1,0 1 1,0-1 0,1 0-1,-1 1 1,1-1 0,-1 0-1,1 0 1,0 0-1,0 0 1,1 0 0,-1-1-1,0 1 1,1 0 0,0-1-1,0 1 1,0 0 0,0 0-1,0-1 1,0 0 0,0 0-1,1 0 1,-1 0-1,1 0 1,0 0 0,1-1-1,-2 1 1,1-1 0,3 1-21,1 0 55,0-1-1,-1 1 1,1-1 0,0-1 0,0 1 0,1-1 0,-1 0 0,0-1-1,0 0 1,0 0 0,-1 0 0,1-1 0,0 0 0,5-2-55,12-7 42,0-2 1,1-1 0,-3 0-1,0-2 1,1 0 0,-2-1-1,-1-2 1,0 0 0,-1-3-43,29-32 128,-3-2 0,30-53-128,-58 83 0,-1-1 0,0 1 0,7-23 0,-23 49 0,1-1 1,-1 1-1,0-1 1,0 1-1,1-1 1,-1 1 0,0-1-1,0 1 1,0-1-1,0 0 1,0 1-1,0-1 1,0 1 0,0-1-1,0 1 1,0-1-1,0 1 1,0-1-1,0 1 1,-1-1 0,1 0-1,-8 0 20,-13 12-52,7 0 8,2 0 0,0 1 1,1 0-1,1 1 1,-1 0-1,-6 13 24,-14 26-108,-4 14 108,20-37-6,7-15 6,0 1 0,0-2 0,1 1 0,1 1 0,0-1 0,1 1 0,1 1 0,0-1 0,0 4 0,4-18 0,0 0 0,0 0 0,0 1 0,0-1 0,0 0 0,0 2 0,1-2 0,-1 0 0,0 1 0,1-1 0,-1 0 0,1 0 0,-1 0 0,1 1 0,-1-1 0,1 0 0,0 0 0,0 0 0,-1 0 0,1-1 0,0 1 0,0-1 0,0 1 0,-1-1 0,1 1 0,0-1 0,0 0 0,0 1 0,0-1 0,0 0 0,-1 0 0,1 0 0,0 0 0,0 0 0,0 0 0,0 0 0,0 0 0,1 0 0,3-1 0,-1 0 0,2-1 0,-1 0 0,0 0 0,-1 0 0,1 0 0,-1-1 0,2 0 0,32-25 37,-3 0 0,27-27-37,-21 18 54,24-15-54,-50 40 12,-10 8-1,0 0 1,1-1-1,0 1 1,0 0 0,0 1-1,0 0 1,0 0-1,1 1 1,-1-1 0,6 0-12,-11 3-1,-1 0 0,1 0 1,-1 0-1,1 0 0,0 0 1,-1 0-1,1 0 0,0 0 1,-1 0-1,1 0 0,-1 0 1,2 0-1,-1 0 0,-1 1 1,1-1-1,-1 0 0,1 0 1,-1 1-1,1-1 0,-1 1 1,1-1-1,-1 0 0,1 1 1,-1-1-1,1 1 0,-1-1 1,0 1-1,1-1 0,-1 1 1,0-1-1,1 1 0,-1-1 1,0 1-1,0 0 0,0-1 1,1 1-1,-1-1 0,0 1 1,0 0-1,0-1 0,0 1 1,0-1-1,0 1 0,0 0 1,0-1-1,0 1 0,-1 0 1,1-1-1,0 1 0,0-1 1,0 1-1,-1 0 1,-14 34-67,15-34 62,-63 109-272,70-119 306,1 0 1,-1 1-1,1 1 1,0 0-1,1 0 1,0-1-1,0 2 1,1 0-1,-1 1 1,1 0 0,0 1-1,0 0 1,8-2-30,-14 5 2,0 0 0,0 0 0,0 1-1,1-1 1,-1 1 0,0 0 0,1 0 0,-1 0 0,0 1 0,1-1 0,-1 1 0,0 0 0,1 0 0,0 1 0,-1-1 0,0 1 0,-1 0 0,1 0 0,0 0 0,0 1 0,2 2-2,6 5 13,-2 2 1,2 0-1,-3-1 1,1 2 0,4 8-14,25 31 19,-35-47-12,1-1 1,0 0 0,0 0-1,0 1 1,1-1 0,-1-1 0,2 0-1,-1 0 1,2 0-8,-7-2 1,1 0 0,-1-1 0,1 1 0,0-1 0,-1 1 0,1-1 0,-1 0 0,1 1 0,0-1 0,-1 0 0,1 0 0,0 0 0,0-1 0,-1 1 0,1 0 0,-1 0 0,1-1 0,0 1 0,-1-1 0,1 0 0,-1 1 0,1-1 0,-1 0 0,1 0 0,-1 0 0,0 0 0,1 0 0,-1 0 0,1-1 0,-1 1 0,0 0 0,0 0 0,0-1 0,0 1 0,0-1 0,-1 0 0,1 0-1,2-6-11,0 0-1,-1 0 1,-1 0-1,1 0 0,-1-1 1,0-2 11,-1 2-6,1 1-1,1-1 1,-1 0 0,1 1 0,1 0 0,0-1 6,-3 8 0,0 1 0,0-1 0,1 1 0,-1-1 0,0 1 0,0-1 0,0 1 0,1-1 0,-1 1 0,0-1 0,1 1 0,-1 0 0,0-1 0,1 1 0,-1 0 0,0-1 0,1 1 0,-1 0 0,1-2 0,-1 2 0,0 0 0,1 0 0,-1-1 0,1 1 0,-1 0 0,1 0 0,-1 0 0,1 0 0,-1 0 0,1 0 0,-1 0 0,1 0 0,-1 0 0,1 0 0,-1 0 0,1 0 0,-1 0 0,1 0 0,-1 0 0,1 0 0,-1 1 0,1-1 0,-1 0 0,1 0 0,-1 2 0,1-2 0,-1 0 0,0 0 0,1 1 0,-1-1 0,0 1 0,1-1 0,21 26 0,-16-17 0,10 16 76,-11-18-7,-1 0 1,2 0-1,-1 1 0,2-1 0,2 2-69,-8-7 8,1-1 1,-1 0-1,1 0 0,-1 0 1,1 0-1,0 0 0,-1 0 1,1-1-1,0 1 1,0 0-1,-1-1 0,1 1 1,0-1-1,0 0 0,0 0 1,0 1-1,0-1 1,-1 0-1,1-1 0,0 1 1,0 0-1,0-1 0,0 1 1,0-1-1,-1 1 1,2-1-9,11-6 27,-1-1-1,-1 0 1,0-1 0,2-2-27,-3 3 56,0-1 0,0 2 0,1-1-1,0 1 1,11-4-56,-19 10 11,0 0-1,0 0 1,-1 0-1,1 0 1,0 0-1,0 1 1,0 0 0,0 0-1,1 0 1,-1 0-1,0 1 1,0 0-1,0-1 1,0 1-1,0 1 1,-1-1-1,1 1 1,0-1 0,-1 1-1,1 0 1,-1 0-1,1 1-10,28 22 329,-30-23-262,0 0-1,0 0 1,0 0 0,-1 0-1,1 0 1,0 0-1,-1 1 1,0-1 0,1 1-1,-1-1 1,0 2-1,0-2 1,0 2-67,-2-3 57,1-1 1,-1 0-1,0 0 1,1-1 0,-1 1-1,0 0 1,1 0-1,-1 0 1,0 0-1,1-1 1,-1 1-1,0 0 1,1 0-1,-1-1 1,1 1-1,-1 0 1,1-1-1,-1 1 1,1-1 0,-1 1-1,0-1-57,0-2 111,-1 2 0,0 0 0,0 0 0,1 0-1,-1 0 1,0 0 0,0 1 0,0-1 0,0 0 0,0 1 0,0 0-1,0-1-110,1 2 63,1-1-1,-1 0 1,0 1-1,1-1 1,-1 0-1,1 1 1,-2-1-1,2 1 0,0-1 1,-1 1-1,1-1 1,0 1-1,-1-1 1,1 1-1,0 0 0,-1-1 1,1 1-1,0-1 1,0 2-1,0-1 1,0-1-1,-1 1 0,1 0 1,0-1-1,0 1 1,0 0-1,0-1 1,1 1-1,-1 0 0,0-1 1,0 1-1,0-1 1,0 1-1,1 0 1,-1-1-1,0 1 0,1-1 1,-1 1-1,0-1 1,1 1-1,-1-1 1,2 1-1,-2 0-62,21 23 1625,-12-16-1533,-1-2 1,1 1-1,1-2 0,0 1 1,0-2-1,0 1 1,0-1-1,0 0 1,1-1-1,0 0 1,0-1-1,1 0-92,5 1 19,2 0-1,-2-1 1,1-1 0,0 0-1,1-2 1,-2 0 0,1-1-1,7-2-18,28-8 11,-2-3 0,18-8-11,5-4-29,-2-3 1,-1-2-1,11-10 29,296-202-2837,17-26-10837</inkml:trace>
  <inkml:trace contextRef="#ctx0" brushRef="#br0" timeOffset="56961.21">199 2566 7168,'18'-9'-231,"-2"-1"1,0-2-1,-1 0 1,0 0-1,-1 0 1,0-3-1,-1 1 1,-1 0-1,1-2 1,-2 0-1,8-16 231,5-10-225,-4-1 1,-1-1-1,-2-1 0,3-13 225,-19 56 11,3-10 12,0-1 1,-1 1-1,-1 0 1,0 0-1,0-9-23,-2 21 4,0 0-1,0 0 0,0 0 1,0 0-1,0 0 0,0 0 1,0 0-1,0-1 0,0 1 1,0 0-1,0 0 1,0 0-1,0 0 0,0 0 1,0 0-1,0 0 0,0 0 1,0 0-1,0 0 0,0 0 1,0 0-1,0 0 1,0-1-1,0 1 0,0 0 1,0 0-1,0 0 0,0 0 1,0 0-1,0 0 0,-1 0 1,1 0-1,0 0 1,0 0-1,0 0 0,0 0 1,0 0-1,0 0 0,0 0 1,0 0-1,0 0 0,0 0 1,0 0-1,0 0 1,-1 0-1,1 0 0,0 0 1,0 0-1,0 0 0,0 0 1,0 0-1,0 0 0,0 0 1,0 0-1,0 0 0,0 0 1,0 0-1,0 0 1,0 0-1,0 1 0,-1-1-3,-5 5 115,-7 10 120,-120 170 3029,112-157-3225,2 3 0,2 0 0,0 0 0,3 2 0,0 0 0,3 1 1,0 0-1,2 0 0,-4 32-39,8-28 18,1-1-1,2 1 1,1 1 0,3-1 0,0 0-1,3 0 1,1 0 0,1-2 0,5 7-18,4 8-2,-3-12-1,4 30 3,-14-57 4,-2 1 0,1-1-1,-1 0 1,-1 0 0,0 1-1,-1-1 1,-1 10-4,0-11 52,0-2 0,-1 1-1,1-1 1,-2 1 0,-1 3-52,3-9 7,0-1 1,0 1-1,-1-1 0,1 0 1,-1 0-1,0 0 1,0 0-1,0 1 1,0-1-1,0-1 0,0 0 1,-2 1-1,2-1 1,-1 0-8,2-2 6,1 1 0,-1-1 1,1 1-1,-1-1 0,1 0 1,-1 0-1,0 0 0,1 0 1,-1 0-1,1 0 0,-1 0 1,1 0-1,-1-1 1,0 1-1,1 0 0,-1-1 1,1 1-1,-1-1 0,1 0 1,0 0-1,-1 1 0,1-1 1,0 0-1,-1-1-6,-32-30 365,25 22-370,-8-8-68,0-1 0,1-1 0,2 1 0,0-1 73,8 8-7,0 2-1,0-1 0,1 0 0,1-1 0,0 0 0,1 1 0,0-1 0,1-1 0,0-2 8,1-8 44,0 0 0,2 0 1,0 0-1,2 0 0,0 1 0,2-1 0,0 1 1,2-1-1,1 2 0,0-1 0,1 1 0,1 0 1,1 2-1,14-20-44,-19 31-1,0 1 1,0-2-1,0 2 0,1 1 1,0-1-1,1 1 1,-1 0-1,2 1 0,6-5 1,-10 8 2,0 0 0,0 0-1,0 0 1,0 0-1,1 1 1,-1 0-1,2 0 1,-2 0 0,1 1-1,-1-1 1,1 1-1,0 1 1,-1-1-1,1 1 1,-1 0-1,0 0 1,2 1-2,2 1 4,-1 1 0,0-1 0,-1 2 0,0 0 0,0-1 1,0 1-1,0 0 0,0 1 0,0 0 0,-2 0 0,1 1 0,-1 0 0,1 0 0,-2 0 0,1 0 0,-1 0 0,3 9-4,5 9 10,-2 2-1,-1 0 0,-2 1 1,4 24-10,-3 18 0,-7-55 0,0 1 0,1-1 0,1 0 0,0 1 0,3 4 0,-5-19-3,-1 0 0,0 0 1,0 0-1,1 0 0,-1-1 0,1 1 1,-1 0-1,1 0 0,-1-1 1,1 1-1,-1 0 0,1-1 0,0 1 1,-1 0-1,1-1 0,0 1 1,-1-1-1,1 1 0,0-1 0,0 1 1,-1-1-1,1 0 0,0 1 1,0-1-1,0 0 0,0 0 0,0 0 1,-1 0-1,2 0 3,0 0-15,0 0 0,0-1-1,0 1 1,1-1 0,-1 1 0,0-1-1,0 0 1,0 0 0,0 0 0,0 0 0,0-1-1,0 1 16,6-5-71,0 0-1,0-1 1,-1 0 0,-1-1-1,3-2 72,1-6-116,0-1 0,-1 0 0,-1 0 0,0-1 1,-2 0-1,0-1 0,1-7 116,2-5-341,1 1-1,4-5 342,-10 26-35,0 1-1,1-1 1,0 2-1,0-1 1,1 1-1,0-2 1,0 2-1,0 1 1,5-3 35,-10 8 0,1 0 0,-1-1 0,1 1 0,0 0 0,-1 0 0,1 0 0,0 0 0,0 0 0,0 1 0,0-1 0,0 0 0,0 1 0,0 0 0,0-1 0,0 1 0,0 0 0,0 0 0,0 0 0,0 0 0,0 0 0,0 1 0,0-1 0,0 1 0,0-1 0,0 1 0,0 0 0,1 0 0,-1 0 0,-1 0 0,1 0 0,0 0 0,-1 0 0,1 0 0,-1 1 0,1 0 0,6 6 0,0 0 0,0 2 0,-1 0 0,-1-1 0,7 10 0,-6-6 0,7 8 50,1 1 1,8 6-51,-18-22 13,0 1 1,0-2-1,1 0 0,0 0 1,0 0-1,0 0 0,0-1 1,1 0-1,1-1 0,1 1-13,-8-2 1,1-2 0,0 0 0,0 1 0,0-1 0,-1 0-1,1 0 1,0 0 0,0 0 0,0-1 0,-1 1 0,1 0-1,0-2 1,0 2 0,-1-1 0,1 0 0,0 0 0,-1 1-1,1-1 1,0 0 0,-1 0 0,1 0 0,-1-1 0,0 1-1,1 0 1,-1-1 0,0 1 0,0 0 0,1-2-1,6-6-1,-2-1 0,1-2 0,-1 2 0,0-4 1,6-9 2,-8 18 7,0-1 1,1 1 0,0 0-1,1 0 1,-1 0 0,0 0-1,1 1 1,0 0-1,0 0 1,0 1 0,0 0-1,0 0 1,6-1-10,-10 3 7,1 0-1,-1 0 1,0 0 0,0 1-1,1-1 1,-1 1 0,0 0-1,0 0 1,1 0 0,-1 0-1,0 0 1,1 0 0,-1 0-1,0 1 1,1-1 0,-1 1-1,0 0 1,0-1 0,0 1-1,0 0 1,0 1 0,0-1-1,0 0 1,0 0 0,0 1-1,1-1 1,-2 1 0,1 0-1,0-1 1,-1 1 0,0 0-1,1 0 1,-1 0 0,0 0-1,0 0 1,0 1 0,0-1-1,0 1 1,-1-1 0,1 0-1,-1 0 1,1 1-7,-1-1-9,0 1 1,1 0-1,-1-1 0,0 1 0,0-1 0,-1 1 1,1-1-1,-1 1 0,1 0 0,-1 0 1,0-1-1,0 1 0,0-1 0,0 2 9,-5 13-26,6-16 24,0-1 0,0 0 1,0 1-1,0-1 0,0 0 1,0 1-1,0-1 0,0 0 1,0 0-1,0 1 0,0-1 1,0 0-1,1 1 0,-1-1 0,0 0 1,0 0-1,0 1 0,0-1 1,1 0-1,-1 0 0,0 0 1,0 1-1,1-1 0,-1 0 1,0 0-1,0 0 0,1 0 0,-1 0 1,0 1-1,1-1 0,-1 0 1,0 0-1,0 0 0,1 0 1,-1 0-1,0 0 0,1 0 1,-1 0-1,0 0 0,1 0 1,-1 0-1,0 0 0,0 0 0,1 0 1,-1 0-1,0-1 0,1 1 1,-1 0-1,0 0 2,21-5-172,-16 4 107,-4 1 42,0-1-1,-1 1 1,1 0 0,0-1 0,0 1 0,0 0-1,0 0 1,0 0 0,0-1 0,0 1-1,0 0 1,0 1 0,0-1 0,-1 0 0,1 0-1,0 0 1,0 0 0,0 1 0,0-1 0,1 0-1,-1 1 1,0-1 0,-1 1 0,1-1-1,0 1 1,0 0 23,0 1 22,-1-1 0,0 1 0,0 0-1,0 0 1,0 1 0,0-2 0,-1 1 0,1 0 0,0 0-1,-1-1 1,1 1 0,-1 0 0,0 1-22,-10 26 256,-6 26-128,19-54-17,4-7-113,15-18-97,-7 8 238,-12 14-134,0 1-1,0-1 1,0 1-1,0-1 1,0 1 0,0 0-1,0-1 1,0 1-1,1 0 1,-1 0-1,0 0 1,1 1 0,-1-1-1,0 1 1,1-1-1,-1 1 1,1 0-1,-1 0 1,2 0 0,0 1-5,5 1 27,1 0 0,-1 1 0,0 0 1,10 4-28,-13-4-28,1 0 0,0 0 1,0-1-1,0 0 0,0-1 0,0 1 1,1-1-1,3-1 28,2-1-123,0-1 0,0-1 1,0 0-1,1-1 0,-2 0 1,2-1 122,75-37-672,-64 25 720,0 1 0,1-2 0,-3-1 0,1-1 0,-2-1 0,-1-1 0,0-1 0,4-9-48,-15 18-8,-5 8-4,-1 0-1,1 0 1,1 0 0,-1 0-1,1 1 1,0 0-1,0 0 1,2 0 12,-8 4 6,0 1 1,1 0-1,-1-1 0,1 1 0,-1 0 0,1 0 0,-1-1 1,1 1-1,-1 0 0,1 0 0,-1 0 0,1 0 1,-1 0-1,1 0 0,-1 0 0,1 0 0,0 0 1,-1 0-1,1 0 0,-1 0 0,1 0 0,-1 1 1,1-1-1,-1 0 0,1 0 0,-1 0 0,0 1 0,1-1 1,-1 0-1,1 1 0,-1-1 0,1 1-6,0 0 38,-1 0 0,1 0 0,0 1 0,-1-1 0,1 0 0,-1 1 0,1-1 0,-1 1 0,0-1 0,0 0 0,1 1 0,-1 0-38,0 6 99,0-2 1,-1 1 0,1-1-1,-1 1 1,0 0-100,-36 127-21,20-62 39,3-21 16,3 0-1,1 18-33,10-69-1,-1 0 1,1 1-1,0-1 0,0 0 0,0 0 0,0 1 1,0-1-1,0 0 0,0 0 0,0 1 0,1-1 1,-1 0-1,0 0 0,0 1 0,0-1 0,0 0 1,0 0-1,0 0 0,0 1 0,0-1 1,1 0-1,-1 0 0,0 0 0,0 1 0,0-1 1,0 0-1,1 0 0,-1 0 0,0 0 0,0 0 1,0 1-1,1-1 0,-1 0 0,0 0 0,0 0 1,1 0-1,-1 0 0,0 0 1,14-2-68,16-11-45,-28 12 111,79-42-126,-31 17-896,-34 17-2944</inkml:trace>
  <inkml:trace contextRef="#ctx0" brushRef="#br0" timeOffset="57357.316">2106 3079 6656,'22'-11'0,"13"-8"-768,3-2 128,0-2-2688</inkml:trace>
  <inkml:trace contextRef="#ctx0" brushRef="#br0" timeOffset="58263.128">2678 2631 7424,'10'-8'0,"11"-4"0,-8 0 0,-1-2-128,0-3 0,1-2-128,5 0 128,1-1-128,1-5 128,4-1 0,0-6 128,0-1-1024,0-3 128,-4 1 128,-5 3 0,1 0-768</inkml:trace>
  <inkml:trace contextRef="#ctx0" brushRef="#br0" timeOffset="58634.99">3004 2153 1280,'0'0'0,"-10"9"265,6-11 249,-8-4-162,10 5-329,0 1 1,0-1 0,0 1-1,0 0 1,0 0 0,0 0-1,0 0 1,0 0 0,0 0-1,-1 0 1,0 1-1,1-1 1,0 1 0,0 0-1,0 0 1,1-1 0,-1 1-1,0 1 1,0-1 0,0 0-1,-1 1-23,-34 33 150,36-34-135,-14 15 205,2 1 0,1 0 0,1 0-1,0 2 1,0-1 0,2 2 0,-4 9-220,0 8 490,2-1-1,0 1 1,-3 29-490,12-42 45,0-1 0,2 1 0,0-1 0,2 1 0,1-2 0,0 2 0,6 16-45,4 28-294,-10-43-26,0 1 0,-2-1-1,0 18 321,-2-31-85,0 0 0,-1-1 0,0 1-1,-1-1 1,0 1 0,-1-1 0,0-1-1,-1 1 1,0 1 85,-27 42-1301,23-39-363</inkml:trace>
  <inkml:trace contextRef="#ctx0" brushRef="#br0" timeOffset="59067.64">2967 2516 1920,'10'-10'1,"19"-20"42,2 0-1,0 3 0,34-23-42,-64 49 7,2 1 0,-2-1 0,1 0 0,-1 1 0,0-1 0,1 0 0,-1 1 0,1 0 0,-1-1 0,1 1 0,0 0 0,-1 0 0,1 0 0,-1 0 0,1 0 0,0 0-7,-2 0 8,1 1 0,-1-1 1,1 0-1,-1 1 0,1-1 0,-1 0 0,1 1 0,-1-1 1,1 0-1,-1 1 0,1-1 0,-1 1 0,0-1 1,1 1-1,-1-1 0,0 1 0,1-1 0,-1 1 1,0 0-1,0-1 0,0 1 0,1-1 0,-1 1 1,0-1-1,0 1 0,0 0 0,0-1 0,0 1 1,0 0-1,0-1 0,0 1 0,0-1 0,0 1 1,-1 0-1,1-1 0,0 1 0,0-1 0,-1 1 1,1-1-1,0 1 0,0-1-8,-8 21 373,-1-1 0,-1-1 1,-1 0-1,0-1 0,-4 5-373,-28 47 502,-2 19 1119,-9 29-1621,41-87 32,2-1 0,2 2 0,1 0 0,1 0 0,2-1 0,1 3-32,3-26 33,1-1 0,0 1 0,0 0 0,1-1 0,0 0 0,0 0 0,1 1 0,0 0 0,0-1 0,3 5-33,-4-10-15,0 0 0,0 0 0,0 0 0,1 0 0,-1 0 0,1 0 0,-1 0 0,1 0 0,0 1 0,0-2 0,0 1 0,0-1 0,0 1 1,0-1-1,0 0 0,1 0 0,-1 0 0,0 0 0,2 0 0,-2-1 0,1 1 0,-1-1 0,1 1 0,-1-1 0,0 0 0,1 0 0,-1 0 0,1 0 0,-1 0 0,1-1 0,-1 1 0,1-1 15,6-1-142,0-1 1,0 0 0,1-1-1,-1-1 1,-1 1 0,8-5 141,50-38-509,-32 22 10,-13 9 416,0-1-1,-1-2 1,-1 1 0,-1-3 0,10-10 83,19-34-1547,8-17 1547,-36 53-597,-6 7-491</inkml:trace>
  <inkml:trace contextRef="#ctx0" brushRef="#br0" timeOffset="59910.39">3416 2683 896,'1'0'14,"-1"1"-1,0-1 1,0 0 0,1 0-1,-1 1 1,0-1 0,0 0-1,0 1 1,0-1 0,0 0-1,0 1 1,1-1 0,-1 0 0,0 1-1,0-1 1,0 0 0,0 1-1,0-1 1,0 0 0,0 1-1,0-1 1,0 0 0,-1 1-1,1-1 1,0 0 0,0 1-1,0-1 1,0 0 0,0 0-1,-1 1 1,1-1 0,0 0-1,0 1 1,0-1 0,-1 0 0,1 0-1,0 0 1,-1 1-14,-8 16 779,8-15-755,-13 26 401,0 2 0,2 0 0,1 0 0,2 1 0,1 0 0,-1 12-425,-17 58 607,26-106-611,-1 0 1,1-2-1,0 2 1,0 0-1,1 0 1,0-1 3,8-27-72,2 1 1,0 0 0,16-29 71,-27 60 10,0 1 1,0-1-1,0 1 0,1-1 0,-1 0 1,0 1-1,1-1 0,-1 1 1,0-1-1,1 1 0,-1-1 0,0 1 1,1 0-1,-1-1 0,1 1 0,-1-1 1,1 1-1,-1 0 0,1-1 0,0 1 1,-1 0-1,1 0 0,-1 0 0,1-1 1,0 1-1,-1 0-10,1 0 8,0 1-1,-1-1 1,1 0-1,-1 1 1,1-1 0,0 1-1,-1-1 1,1 0-1,-1 1 1,2-1 0,-2 1-1,0 0 1,1-1 0,-1 1-1,1-1 1,-1 1-1,0 0 1,0-1 0,1 1-8,9 38 183,-9-36-138,2 14 113,4 18-67,-7-34-98,1 1-1,-1-1 1,1 1 0,0-1 0,-1 1 0,1-1 0,0 1 0,0-1 0,0 0 0,0 0 0,0 1 0,0-1 0,0 0-1,1 0 1,-1 0 0,0 0 0,1 0 7,0-1-61,-1 1-1,1-1 1,-1 0-1,0 0 0,1 0 1,-1 0-1,1 0 1,-1-1-1,1 1 1,-1 0-1,0-1 1,2 1-1,-2-1 1,0 1-1,1-1 0,-1 0 1,0 1-1,0-1 1,1 0-1,-1-1 62,26-21-280,-25 22 255,15-16-86,-6 7-78,0-1-1,0 1 1,2 0 189,-11 8-22,1 0 1,-1 1-1,1-1 1,0 1-1,-1-1 1,1 1-1,1 0 1,-1 0-1,0 0 1,0 1-1,0-1 1,0 1-1,0-1 0,0 1 1,0 0-1,0 0 1,0 1 21,13 6 0,-15-6 0,0 0 0,0-1 0,0 1 0,0-1 0,0 1 0,0-1 0,0 1 0,0-1 0,0 0 0,0 1 0,1-1 0,-1 0 0,0 0 0,0 0 0,0 0 0,0 0 0,0 0 0,0 0 0,0 0 0,0 0 0,0 0 0,0-1 0,0 1 0,0 0 0,1-1 0,-1 0 0,1 1 1,0-1 0,0 1-1,-1 0 1,1 0-1,0-1 1,0 1-1,-1 0 1,1 0 0,0 1-1,0-1 1,-1 0-1,1 1 1,0-1-1,0 1 1,-1-1 0,1 1-1,-1 0 1,1 0-1,0 0 1,-1-1-1,0 2 1,1-1-1,-1 0 1,1 1-1,5 4 4,-2 0 0,0 2 0,-1-2 0,1 1 0,1 4-4,-4-5-2,1-1 0,1 1 0,-1-1 1,1 0-1,0 0 0,0 0 0,6 3 2,-9-7-1,0 0 1,1 0-1,0 0 0,-1 0 0,1 0 0,-1-1 0,1 1 1,0-1-1,0 1 0,-1-1 0,1 0 0,0 0 0,0 1 1,-1-1-1,1 0 0,0-1 0,0 1 0,-1 0 0,1 0 0,0-1 1,0 1-1,0-1 1,4-2-5,0 0 0,-1 0 0,2 0 0,-2-1 0,3-2 5,8-5-106,-15 11 106,-1 0 0,0-1 0,1 1 0,-1 0 0,1 0 0,-1 0 0,1 0 0,-1 0 0,1 0 0,-1 0 0,0 0 0,1 0 0,-1 0 0,1 1 0,-1-1 0,1 0 0,-1 0 0,0 0 0,1 0 0,-1 1 0,1-1 0,-1 0 0,0 0 0,1 1 0,-1-1 0,0 0 0,1 1 0,-1-1 0,0 0 0,0 1 0,1-1 0,-1 0 0,0 1 0,0-1 0,0 0 0,1 1 0,-1-1 0,0 1 0,0-1 0,0 1 0,0-1 0,0 0 0,0 1 0,0 0 0,6 25 0,-5-19 0,3 3 18,2-11 22,3-19 28,-8 17-66,0 0-2,2-5 6,0 0-1,1 0 1,0-1 0,0 1 0,5-6-6,-8 13 2,-1 0 1,1 0-1,0 0 1,0 0 0,-1 0-1,1 0 1,0 1-1,0-1 1,0 0-1,0 1 1,0-1-1,0 1 1,0-1 0,0 1-1,0-1 1,1 1-1,-1-1 1,1 1-1,-1 0 1,0 0 0,0 0-1,0 0 1,1 0-1,-1 0 1,0 0-1,0 0 1,0 0 0,0 0-1,1 1 1,-1-1-1,0 0 1,0 1-1,0-1 1,0 1-1,0-1 1,0 1 0,0 0-1,0-1 1,0 1-1,0 0 1,0 0-1,-1 0 1,1-1 0,0 1-1,0 0 1,-1 0-1,1 1-2,39 51-149,-34-46-1771</inkml:trace>
  <inkml:trace contextRef="#ctx0" brushRef="#br0" timeOffset="60724.513">4093 2754 2432,'-2'-19'0,"1"0"0,1-2 0,1 2 0,0-1 0,1 1 0,1-1 0,1 1 0,2-6 0,11-27 0,2 1 0,7-16 0,-23 64 11,-2-1-1,1 1 1,0-1 0,0 1-1,0 0 1,0 0 0,3-3-11,-5 6 3,0-1-1,1 1 1,-1 0 0,0 0 0,0 0 0,0 0 0,1 0 0,-1-1 0,0 1 0,0 0 0,1 0 0,-1 0 0,0 0 0,0 0-1,1 0 1,-1 0 0,0 0 0,1 0 0,-1 0 0,0 0 0,0 0 0,1 0 0,-1 0 0,0 0 0,0 0 0,1 0 0,-1 0 0,0 0-1,0 0 1,1 0 0,-1 1 0,0-1 0,0 0 0,1 0 0,-1 0 0,0 0-3,7 19 161,-1 27 433,-3-1-1,-1 1 1,-4 29-594,1-17 929,6 56-929,-5-113 1,-1-1 1,1 1-1,0 0 1,1 0-1,-1 0 1,0 0 0,0-1-1,0 1 1,0 0-1,1 0 1,-1 0 0,0-1-1,1 1 1,-1 0-1,0 0 1,1-1 0,-1 1-1,1 0 1,-1-1-1,1 1 1,0 0-1,-1-1 1,1 1 0,0-1-1,-1 1 1,2-1-2,-1 0 2,0 0 1,0 0 0,0 0-1,1 0 1,-1 0-1,-1-1 1,1 1 0,0 0-1,0-1 1,0 1-1,0-1 1,0 1 0,0-1-1,-1 1 1,1-1-1,0 1 1,0-1 0,-1 0-1,1 0-2,5-5 15,0-1-1,0 0 1,-1 0 0,4-8-15,19-38-110,4-17 110,16-29-18,-48 98 30,1 0 0,-1 0 0,1-1 1,-1 1-1,1 0 0,0 0 0,0 0 0,-1 0 1,1 0-1,0 0 0,0 0 0,0 1 0,0-1 1,0 0-1,0 0 0,0 1 0,1-1 0,-1 1 1,0-1-1,0 1 0,0-1 0,1 1 1,-1 0-1,0-1 0,2 1-12,-2 1 4,0-1 0,1 1 0,-1-1 0,1 1 0,-1-1 0,0 1 0,0 0 0,0 0 0,0 0 0,0 0 0,0-1 0,0 1 0,-1 0 0,1 1 0,0-1 0,0 0 0,-1 0 0,1 0 0,-1 0 0,1 1 0,-1-1 0,1 0 0,-1 0 0,0 1 0,1 0-4,2 17 241,0 0 1,-2 1-1,0-1 0,-1-1 0,0 2 0,-2-1 1,-1 4-242,-1 45 487,3-57-435,2 0 0,-1-1-1,1 0 1,0 1 0,1-1 0,0 0 0,2 2-52,-3-9-16,-1-1 0,1 1 0,0-1 0,1 0 0,-1 1 0,0-1 0,1 0 0,-1-1 0,1 1 0,0 0 0,-1 0 0,1-1 0,0 1 0,0-1 0,0 1 0,0-1 0,0 0 0,0 0 0,1 0 0,0 0 0,-1 0 0,1 0 0,-1-1 0,0 1 0,1-1 0,-1 0 0,1 1 0,-1-1 0,1 0 0,-1 0 0,0-1 0,1 1 16,7-2-55,-1 1 0,0-1 0,1-1 0,-1 0 0,0 0 0,0-1 1,5-3 54,8-6 21,-2 0 0,9-7-21,-18 14 352,-7 8-100,-9 17 29,1-12-241,1 0 1,-3 0 0,2 1 0,-1-2-1,-2 3-40,7-9 3,-1 0-1,1 1 0,-1-1 0,1 0 0,0 1 1,-1-1-1,1 1 0,-1-1 0,1 0 0,0 1 1,-1-1-1,1 1 0,0-1 0,0 1 0,-1-1 0,1 1 1,0 0-1,0-1 0,0 1 0,0-1 0,0 1 1,0-1-1,0 1 0,0-1 0,0 1 0,0 0 1,0-1-1,0 1 0,0-1 0,0 1 0,0-1 1,0 1-1,1-1 0,-1 1-2,16 14 93,-1-4-90,-8-1 100,0 0-1,-1 1 0,0 0 1,0-1-1,-2 1 1,1 2-1,-1-2 1,-1 1-1,0-1 1,1 12-103,1-6 123,-1 0 1,1-1-1,0-1 1,2 2 0,1 2-124,-6-17 2,-1 1 0,0-1 1,1 0-1,-1 1 0,1-2 1,0 1-1,0 0 0,-1 0 1,1-1-1,0 1 0,0-1 1,1 0-1,-1 1 0,0-1 1,1 0-1,0 0 0,-1-1 1,0 1-1,1 0 0,-1-1 1,1 1-1,-1-1 1,1 0-1,-1 0 0,1 0 1,-1 0-1,1-1 0,-1 1 1,1 0-1,-1-1 0,1 0-2,10-3 15,1 0 0,-1-1 1,-1-2-1,1 1 0,5-4-15,10-5-20,13 4-302,-34 8 28,0 2 0,-1-1 0,1 0 0,-1 0 0,1-1 294,19-9-5888</inkml:trace>
  <inkml:trace contextRef="#ctx0" brushRef="#br0" timeOffset="79855.705">143 4074 8192,'0'0'170,"0"0"172,-12-16 554,6 9-741,0-1 0,0 0 0,0 0 1,1 0-1,1-1 0,-1 1 0,0-2 1,2 1-1,0 0 0,0 0 1,0 0-1,1-2 0,1 2 0,0-1 1,0 1-1,0-1 0,2 0 0,-1-1-155,1 4 18,-1 0-1,1 0 0,0 0 0,1 0 0,0 1 1,0-1-1,0 1 0,1 0 0,0 0 1,1-1-1,-1 1 0,1 0 0,1-1-17,-2 4-74,0 0 0,0 0 0,0 0-1,0 1 1,1-1 0,-1 1 0,1 0 0,-1-1 0,1 1-1,0 1 1,0-1 0,0 1 0,1 0 0,-1 0 0,0 0-1,0 1 1,0-1 0,0 1 0,0 0 0,0 0 0,0 1-1,3 0 75,0-1-29,-1 1-1,2 1 1,-2-1-1,1 1 1,-1 0 0,0 1-1,1 0 1,-1 0-1,0 0 1,-1 0-1,1 1 1,0 0-1,0 0 1,-1 0-1,1 3 30,-2-3-3,0 2 1,-1-1-1,0 0 0,0 0 0,0 1 0,-1-1 0,1 1 0,-1 0 1,0 0-1,-1 0 0,0 0 0,0 0 0,0 0 0,-1 0 0,1 0 1,-1 1-1,-1 1 3,-1 20 5,-1 0 0,-2 1 0,-1-2 0,-1 0 0,-10 26-5,-17 31-21,-11 15 21,35-77 17,5-12 87,0 1 1,0-1-1,-1 1 0,0-1 0,-1-1 1,0 1-1,-1-2 0,0 2 1,-6 4-105,13-14 4,0 1-1,0 0 1,0 0 0,1 0 0,-1-1 0,0 1 0,0-1 0,0 1 0,0-1 0,-1 1 0,1-1 0,0 1-1,0-1 1,0 0 0,0 0 0,0 1 0,0-1 0,-1 0 0,1 0 0,0 0 0,0 0 0,0-1 0,0 1-1,0 0 1,-1 0 0,1-1 0,0 1 0,0 0 0,0-1 0,0 1 0,-1-1 0,1 0 0,0 1 0,0-1-1,0 0 1,0 0 0,1 1 0,-1-1 0,0 0 0,0 0 0,1 0-4,-2-1 2,1-1-1,0 1 1,0 0 0,0-1 0,0 1-1,0-1 1,1 1 0,-1-2 0,1 2 0,0-1-1,0 1 1,0-1 0,0 1 0,0-1-1,0 1 1,1-1 0,-1 1 0,1-1-2,2-7 0,1 0 0,1 0 0,0 1 0,0 0 0,1 1 0,0-2 0,0 2 0,1 0 0,-1 0 0,2 1 0,-1 0 0,5-3 0,17-12 0,2 1 0,29-16 0,-8 6 0,113-78-128,-142 97 123,-22 11 1,-1 1 0,1-1 0,1 1-1,-1 0 1,-1-1 0,1 1 0,0 0-1,0 0 1,-1 0 0,1-1 0,0 1-1,0 0 1,0 0 0,-1 0-1,1 0 1,0 0 0,0 1 0,0-1-1,-1 0 1,1 0 0,0 0 0,0 1-1,-1-1 1,1 0 0,0 1-1,0-1 1,-1 0 0,1 1 0,0 0 4,-1-1 5,0 1 1,0 0 0,0 0 0,-1-1 0,1 1 0,0 0-1,0 0 1,0 0 0,-1-1 0,1 1 0,0 0 0,-1 0 0,1-1-1,0 1 1,-1 0 0,1-1 0,-1 1 0,1-1 0,-1 1-1,1 0 1,-1-1 0,0 1 0,1-1 0,-1 0 0,0 1-1,1-1 1,-1 1 0,0-1 0,0 0 0,1 0 0,-1 1-1,0-1-5,-28 13 197,28-12-196,-25 9 124,0 1 0,-1 3-125,19-10 36,0 0-1,0 1 0,1 0 1,0 0-1,1 1 0,-1 0 1,1 1-1,-5 5-35,10-10-4,0 0 1,0 0-1,0 0 1,0 0-1,0 0 0,1 0 1,-1 0-1,1 0 1,-1 0-1,1 1 0,0-1 1,0 0-1,0 0 1,0 1-1,0-1 1,0 1-1,1-1 0,-1 0 1,1 0-1,-1 0 1,1 0-1,0 0 0,0 0 1,0 0-1,0 0 1,0 0-1,0 0 0,1 0 1,-1-1-1,0 1 1,2 1 3,-1-1 3,1 0 0,-1 0 0,0 1 0,1-1 0,-1 0 0,1 0 0,0 0 1,-1-1-1,1 0 0,0 1 0,0-1 0,0 0 0,0 0 0,0-1 0,1 1 1,-1-1-1,1 1 0,-1-1 0,0 0 0,0 0 0,0 0 0,1-1-3,2-1 15,0 0 1,-1 0-1,1-1 0,-1 0 0,0 0 0,1-1 0,-1 0 0,0 0 0,-1 1 0,1-2 0,-1 1 1,0 0-1,0-1 0,-1 0 0,2-3-15,9-15 119,0-1 0,-1 1 0,-2-3-119,3-3-29,-12 24 13,5-10 10,-6 15 8,-4 7-3,-2 5 241,1 0 0,1-1 0,0 1 0,-1 9-240,3-17 73,1 1 1,-1-1 0,1 1 0,0-1 0,0 2 0,0-2-1,1 1 1,0 0 0,0-1 0,0 0 0,0 1 0,1-1 0,1 4-74,-2-7-2,0 2 1,1-2 0,-1 1-1,1-1 1,-1 0 0,1 1 0,0-1-1,-1 0 1,1 0 0,1 0-1,-1-1 1,0 1 0,-1 0 0,1-1-1,0 1 1,0-1 0,0 0-1,0 1 1,0-1 0,0 0 0,0 0-1,0 0 1,0-1 0,0 1-1,0 0 1,0-1 0,0 1 0,0-1-1,1 0 2,9-3-17,0 0 0,-2 0-1,1-2 1,5-3 17,-5 2 1,1 0 0,-2-1 0,1-2 0,-2 2 0,1-2 0,-1 1 1,-1-1-1,2-2 0,-3 2 0,1-1 0,-2-1 0,1 0 0,2-10-1,-4 11-33,0-2 0,-1 0 0,1 1 0,-2-1 0,-1 0 0,0 0 0,-1 1 0,0-2 0,-1 1 0,0 0 0,-1-1 0,-1 2 0,0-1 0,-1-3 33,2 11-94,-1 0 0,-1 0 0,1 0 0,0 1 0,0-1 1,-1 1-1,1-1 0,-1 0 0,-1 1 0,-2-3 94,5 6 2,0 0 1,0 0-1,0 0 1,0 1-1,0-1 1,0 0-1,0 1 1,-1-1-1,1 1 1,0-1-1,0 1 1,0-1-1,-1 1 1,1 0-1,0 0 1,-1 0-1,1 0 1,0 0-1,0 0 1,-1 0-1,1 0 1,0 0-1,-1 0 1,1 1-1,0-1 1,0 1-1,-1-1 1,0 1-1,1-1 1,0 1-1,0 0 1,0-1-1,0 1 1,0 0-1,0 0 1,0 0-1,0 0 1,0 0-1,1 0 0,-1 0 1,0 0-1,0 0 1,1 1-3,-6 7 7,1-1 0,1 0 0,-1 1 0,1 0 0,1 1 0,-1-1-1,2 0 1,-1 1 0,1-1 0,0 10-7,-1 14 19,1-1 0,2 22-19,3 2 91,3 0 1,4 12-92,-2-12 51,-8-68 28,-1 0 0,2 1 0,-1-1 0,1 1 0,1-1-1,0 1 1,1 0 0,1-3-79,9-30 665,11-17-665,-21 54 6,10-28-6,2 1 0,20-31 0,-26 52 0,-1-1 0,2 1 0,0 1 0,1-1 0,0 2 0,0 0 0,1 1 0,3-2 0,-13 10-5,1 1 1,-1-1 0,0 1-1,1 0 1,-1 0 0,1 0 0,-1 0-1,0 0 1,1 0 0,0 1 0,-1-1-1,1 1 1,-1 0 0,1 0 0,0 0 4,-2 0-2,0 0 0,0 1 0,0-1 0,0 0 0,0 1 1,0-1-1,0 1 0,0-1 0,0 1 0,0 0 0,0-1 1,0 1-1,-1 0 0,1 0 0,0 0 0,0-1 0,-1 1 1,1 0-1,-1 0 0,1 0 0,0 0 0,-1 0 1,0 1-1,1-1 0,-1 1 0,0-1 0,1 0 0,-1 0 1,0 0-1,0 0 0,0 0 0,0 0 0,0 0 0,0 1 1,0-1 1,-1 10-1,0 0 0,0 1 1,-1-1-1,-1 0 0,1 0 1,-2 0-1,0 0 0,-4 9 1,-4 6 38,-1-2-1,-3 0 0,0 2-37,-19 21 180,-40 40-180,72-84-9,54-21-375,-18 7 365,0 2 1,1 1-1,-1 1 0,2 2 1,-2 2-1,2 1 0,0 2 1,4 1 18,-35 0 16,-1-1 1,1 0 0,0-1 0,-1 1 0,2 0 0,-2-1-1,1 0 1,-1 0 0,1 0 0,-1 0 0,1-1 0,-1 1-1,0-1 1,0 0 0,0 0 0,0 0 0,0 0 0,0-1 0,2-2-17,-4 3 14,1-1 1,0-1-1,-1 2 1,1-1-1,-1 0 1,0 0-1,1 0 1,-1-1-1,0 1 1,-1 0 0,1 0-1,-1 0 1,0 0-1,0-1 1,0 1-1,0-1 1,-1 1-1,1 0 1,-1 0-1,0-1 1,-1 1 0,1-1-15,-1-2 3,0 0 0,-1 1 1,0-2-1,1 2 1,-2 0-1,1 0 0,0 0 1,-1 0-1,0 1 0,0-1 1,-4-2-4,7 6 2,-1 0 0,1-2 0,-1 2 0,0 0 0,0 0 0,0 0 0,0 0 0,0 1 0,-1-1 0,1 0 0,0 1 0,0-1 0,0 1 0,0 0 0,0 0 0,0 0 1,0 0-1,0 0 0,0 0 0,0 0 0,-1 1 0,1-1 0,0 1 0,0-1 0,0 1 0,1 0 0,-1 0 0,0 0 0,0 0 0,0 0 0,1 0 0,-1 2 0,0-2 0,0 1-2,-2 3 8,-1 0 0,0 0 0,1 1 0,0 0 0,1-1 0,-1 1 0,1 1 0,1 0 0,-1-1 0,1 0 0,0 1 0,1 0 0,-2 6-8,1-1 97,1 1-1,0 1 0,0-1 1,1 0-1,1-1 1,2 13-97,-2-19 60,0-1 0,0 0-1,0 1 1,1 0 0,0-1 0,0 0 0,0 0 0,1 0-1,-1-1 1,1 1 0,1-1 0,-1 1 0,0 0 0,1-1-1,1 0 1,-1-1 0,0 1 0,1-1 0,-1 0 0,1 0-1,-1 0 1,1-1 0,0 1 0,0-1 0,4 0-60,-3 0-955,2 1 0,-2-2 0,1-1 0,0 1 0,0-1 0,-1 0 0,1 0 0,3-1 955,23-6-6037,-2 1 5141</inkml:trace>
  <inkml:trace contextRef="#ctx0" brushRef="#br0" timeOffset="81653.472">1652 3861 10368,'0'0'37,"0"0"1,0 0 0,0 0 0,0 0 0,0 0-1,0 0 1,0 0 0,0 0 0,0 0-1,0 0 1,0 1 0,0-1 0,0 0-1,0 0 1,0 0 0,0 0 0,0 0-1,-1 0 1,1 0 0,0 0 0,0 0-1,0 0 1,0 0 0,0 0 0,0 0 0,0 0-1,0 0 1,0 0 0,0 0 0,0 0-1,0 0 1,0 0 0,0 0 0,-1 0-1,1 0 1,0 0 0,0 0 0,0 0-1,0 0 1,0 0 0,0 0 0,0 0 0,0 0-1,0 0 1,0 0 0,0 0 0,0 0-1,0 0 1,0 0 0,0 0 0,0 0-1,-1 0 1,1 0 0,0 0 0,0 0-1,0-1 1,0 1 0,0 0 0,0 0-1,0 0 1,0 0 0,0 0 0,0 0 0,0 0-1,0 0 1,0 0 0,0 0-38,0 0 10,0 1 1,0-1 0,0 0-1,0 1 1,0-1-1,0 0 1,0 1 0,0-1-1,0 1 1,0-1-1,0 0 1,0 1-1,0-1 1,0 0 0,0 1-1,1-1 1,-1 0-1,0 1 1,0-1 0,0 0-1,1 1 1,-1-1-1,0 0 1,0 1-1,1-1 1,-1 0 0,1 0-11,0 2 2,0-1-1,1 0 1,-1 1 0,1-1 0,-1 0 0,1 0 0,0-1 0,-1 1 0,1 0 0,0 0 0,0-1-1,-1 1 1,2-1 0,-1 1 0,0-1 0,0 0 0,0 0 0,0 0 0,0 0 0,-1 0 0,1 0-2,2-1 9,0 0 1,0 0 0,0-1 0,0 1-1,0-1 1,0 0 0,-1 0 0,1 0 0,2-2-10,7-6 25,-2 0 1,0 0-1,-1-1 1,0-1 0,1 0-26,13-23 48,14-21-48,-23 31 20,1 0 0,1 1 0,2 2 0,3-5-20,-13 18 0,-7 6 0,0 0 0,1 1 0,0-1 0,0 0 0,-1 1 0,2 0 0,0-1 0,-1 1 0,0 0 0,-2 2 0,-1 0 0,0 0 0,0 1 0,0-1 0,1 0-1,-1 0 1,0 0 0,0 0 0,0 0 0,1 0 0,-1 1 0,0-1 0,0 0 0,0 0 0,0 0 0,1 0 0,-1 1 0,0-1 0,0 0 0,0 0 0,0 0 0,0 1 0,0-1 0,0 0 0,0 0 0,0 0 0,0 1 0,0-1 0,0 0 0,0 0 0,0 1 0,0-1 0,0 0 0,0 0 0,0 1 0,0-1 0,0 0 0,0 0 0,0 14 11,0-12 0,-2 13 40,0 1 1,-1-2 0,-1 1-1,-1 0 1,-5 13-52,-7 26 83,-88 380 579,66-319 874,106-345-1664,-53 184 102,1 1 0,4 0 1,0 2-1,2 0 1,16-21 25,-30 53-139,0 0 0,1 0 1,0 0-1,1 1 0,1 0 1,8-6 138,-15 12-31,0 2 0,-1 0 0,1 0 0,0 0 0,0 0 1,0 0-1,0 1 0,1-1 0,-1 1 0,0 0 1,1 0-1,0 0 0,0 0 0,-1 1 0,1-1 1,-1 1-1,1 0 0,-1 0 0,1 0 0,-1 0 0,1 1 1,-1 0-1,1 0 0,-1-1 0,1 2 0,-1-1 1,2 1 30,-4-1 11,1 0 0,0 0 0,0 0 0,-1 0 0,0 0 0,1 0 0,-1 0 0,0 1 0,0-1 0,0 0 0,0 1 0,0 0 0,0 0 0,-1-1 0,1 1 0,0 0 0,-1-1 0,1 1 0,-1 0-11,1 2 54,-1-1 0,0 1-1,0-1 1,0 1 0,0-1-1,-1 1 1,1-1 0,-1 2 0,-1 1-54,-2 7 229,-2 1 0,-1 0 0,0-1 0,-3 5-229,7-13 33,-14 25-153,-2 0 1,-2-2-1,-5 7 120,11-17-2106,-2-2 0,1 0 0,-7 4 2106,-6 3-5589</inkml:trace>
  <inkml:trace contextRef="#ctx0" brushRef="#br0" timeOffset="85922.355">2233 4104 13184,'2'0'0,"0"-1"0,-1 1 0,1 0 0,0 0 0,-1 0 0,1 0 0,-1 1 0,1-1 0,0 0 0,-1 1 0,1-1 0,-1 1 0,1 0 0,19 3 0,-13-5 11,0 0 1,-1 0 0,0-1 0,0 0 0,0 0-1,0-1 1,0 1 0,0-2 0,0 1 0,0-1-1,5-5-11,-8 7 35,-1 0-1,0-1 1,1 0-1,-1 1 1,0-1-1,0 0 1,-1-1-1,1 1 0,-1 0 1,1-1-1,-1 0 1,1 1-1,-2-2 1,1 1-1,-1 0 1,1 0-1,-1 0 1,0 0-1,0 0 0,-1 0 1,1-4-35,-1 7 3,0 0-1,0 0 1,-1-1-1,1 1 1,0 0 0,0 0-1,-1 0 1,1 0-1,0 0 1,-1 0 0,1 0-1,-1 0 1,1 0-1,-1 1 1,1-1 0,-1 0-1,0 0 1,0 0 0,1 1-1,-1-1 1,0 0-1,-1 1 1,1-1 0,0 0-3,-1 1 5,0-1 0,0 0-1,-1 1 1,1-1 0,0 1 0,0-1 0,0 1 0,-1 0 0,1 0 0,0 0 0,-2 1-5,-2-1 7,0 1 0,0 1-1,1-1 1,-1 1 0,-1 0-1,2 0 1,-1 1 0,-3 2-7,3 1 35,0-1 0,1 1 0,-1 0 1,1 0-1,0 0 0,-1 1 1,2 1-1,0-1 0,0 0 0,1 0 1,0 0-1,0 1 0,0 1 1,1-2-1,1 1 0,-1 0 0,1 0 1,0 0-1,1 1 0,0-1 0,0 0 1,1 0-1,0 0 0,0 1 1,1-1-1,0 1-35,-1-7 25,0 0 0,0-1 0,0 1 0,0 0 0,0 0 0,0-1 0,0 1 0,1-1 0,-1 1 0,0-1 0,1 0 0,0 1 0,-1-1 0,1 1 0,0-1 0,-1 0 0,1 0 0,0 0 0,1 0 0,-1-1 0,0 1 0,0-1 0,0 1 0,0-1 0,0 0 0,0 0 0,0 0 0,0 0 0,0 0 0,0 0 0,0 0-25,9-2 51,-1 0-1,1-1 1,1-1-1,-2 1 1,5-3-51,8-2 294,22-6-347,1 2 0,0 2 0,0 2-1,30 0 54,-73 8 7,-1 0 0,1 0 1,-1 0-1,0 0 0,1 0 0,-1 1 0,0-1 0,0 1 0,1-1 0,-1 1 1,0 0-1,0 0 0,0 0 0,0 0 0,0 1 0,0-1 0,0 0 0,0 1 1,1 1-8,-1 0 51,0-1 1,1 1 0,-1 0-1,0 1 1,-1-1 0,1 0-1,-1 1 1,0-1-1,0 0 1,0 1 0,-1-1-1,1 3-51,0 12 398,-1-1 0,0 0-1,-1 1 1,-1-1-1,-2 6-397,2-9 372,7-34-456,1 0 1,1 0-1,5-11 84,-7 19-19,0 0-1,1 0 1,1 1 0,0 0-1,1 0 1,-1 0 0,2 2-1,5-7 20,-12 14 15,0 1-1,-1-2 0,1 2 0,1-1 0,-1 1 0,0 0 0,0 0 0,1 0 0,0 0 0,-1 0 0,0 0 1,1 1-1,-1-1 0,1 1 0,-1-1 0,1 1 0,-1 0 0,1 0 0,-1 0 0,1 0 0,-1 1 1,0-1-1,1 1 0,-1 0 0,1-1 0,-1 1 0,0 0 0,1 1-14,1 0 31,-1 1-1,2 1 1,-2-2-1,0 2 1,0-1 0,0 0-1,0 1 1,-1-1-1,1 1 1,-1 0-1,0 0 1,0-1 0,0 2-1,-1 0 1,2 2-31,-1 1-157,-1-3 152,0-1 1,0 1 0,1 0-1,0-1 1,0 2 0,0-2-1,0 0 1,1 0 0,-1 0-1,1 0 1,0 0 0,1 0-1,2 1 5,-5-4-81,1-1-1,-1 0 1,0 0-1,0 0 1,1-1 0,-1 1-1,0 0 1,0 0-1,0-1 1,1 1-1,-1-1 1,0 1-1,0-1 1,0 1-1,0-1 1,0 0-1,0 1 1,0-1-1,0 0 1,0 0-1,0 0 1,0 0-1,0 0 82,21-25 1832,11-28-1704,-28 42-295,1 1 1,1-2 0,0 2-1,2 1 1,3-5 166,-11 14-14,0 0-1,-1 0 1,1 1 0,0-2 0,-1 1 0,1 1-1,0-1 1,0 1 0,-1-1 0,1 1 0,0-1-1,0 1 1,0-1 0,0 1 0,0 0 0,0-1-1,0 1 1,0 0 0,-1 0 0,1 0 0,0 0-1,0 0 1,0 0 0,0 0 0,0 0 0,0 0-1,0 0 1,0 1 14,1-1 32,-1 1 0,1 0 0,-1 0 0,0 1 0,0 0 0,1-1 0,-1 0 0,0 1 0,0-1 0,0 1-1,0-1 1,0 1 0,-1-1 0,2 2-32,3 7 276,-2 0 0,0 2-1,0-2 1,0 8-276,-2-11-224,1 1 1,-1-1 0,1 0-1,1 0 1,-1 0-1,4 6 224,-4-10-64,-1 0 0,1 0 0,0-1 0,0 0-1,0 1 1,1-1 0,-1 0 0,0 0 0,1 0-1,0-1 1,-1 1 0,1 0 0,1-1-1,-1 0 1,0 0 0,0 0 0,0 0 64,1 1 101,1-1 0,0 0 0,0 0-1,0 0 1,0 0 0,-1-1 0,1 0 0,0 0 0,1 0 0,-1-1 0,0 0 0,0 0 0,0 0 0,-1 0 0,1-1 0,0 0-1,-1 0 1,1 0 0,-1 0 0,0-1 0,0 0 0,1 1 0,-1-2 0,0 1 0,-1 0 0,4-5-101,3-4-66,-1 0 0,0 0 0,6-10 66,-11 14-59,1 0-1,0 0 1,0 0-1,0 1 0,1 0 1,1 0-1,-1 1 0,1 0 1,0 0-1,1 0 0,7-4 60,-14 10 8,-1-1 0,1 1 0,0 0 0,-1 0 0,1-1 0,0 1 0,0 0-1,0 0 1,-1 0 0,1 0 0,0 0 0,0 0 0,0 0 0,-1 0 0,1 0 0,0 0-1,0 0 1,-1 1 0,1-1 0,0 0 0,0 0 0,-1 1 0,1-1 0,0 1-1,0-1-7,0 2 42,1-1-1,-1 1 0,0-1 0,1 1 0,-1-1 0,0 1 1,0 1-1,0-2 0,-1 1 0,1 0 0,0 0-41,2 9 281,0 0 0,0 1 0,1 11-281,-3-12 43,0 3-193,0-2 0,-1 1 0,-1-1 0,0 2 0,0-2 0,-4 14 150,2-20-252,8-24-261,-4 9 592,0-1 0,1 1 0,0-1 0,0 1-1,1 0 1,1 0 0,-1 1 0,1-2 0,1 2 0,0 0 0,0 0 0,0 0-1,3-3-78,-3 6-86,1 0 0,-1 0 0,1 1 0,-1 0-1,1 0 1,0 0 0,0 1 0,0-1 0,1 0 86,-5 3 13,-1 1 0,1-1 0,-1 1 0,1 0 1,-1-1-1,2 1 0,-2 0 0,1 0 0,0 0 1,-1 0-1,1 0 0,-1 0 0,1 0 0,0 1 1,-1-1-1,1 1 0,-1-1 0,1 1 0,-1-1 1,1 2-1,-1-1 0,0 0 0,1 0 0,-1 0 1,0 0-1,0 0 0,1 0 0,-1 0 0,0 0 1,0 0-1,0 1 0,0-1 0,-1 0 0,1 1 1,0-1-1,-1 1 0,1-1 0,-1 1 0,1-1 1,-1 1-1,1 0-13,2 11 20,0 1-1,0-1 1,0 10-20,-2-13 89,0 0 0,0-1 0,1 1 0,2 0 0,-1 0 0,0-1 0,4 9-89,-6-17-5,-1-1 0,1 1 0,-1 0 1,1 0-1,-1-1 0,1 1 0,-1 0 0,1-1 0,0 1 0,0 0 0,-1-1 0,1 1 0,0-1 0,0 1 0,-1-1 0,1 0 0,0 1 0,0-1 0,0 0 0,0 0 0,0 1 0,0-1 0,-1 0 0,1 0 0,0 0 0,0 0 0,0 0 5,2 0-7,-1-1 0,0 0 0,1 1 0,-1-1 0,0 0 0,0 0 0,0 0-1,1 0 1,-1-1 0,2-1 7,5-5 73,-1 1-1,0-1 1,0 0 0,1-2-73,15-21-142,-2-1-1,8-18 143,-4 9 242,-26 41-242,0 0 1,0 0-1,0 0 0,0 0 1,0 0-1,0 0 0,0 0 1,0 0-1,0 0 0,0 0 1,0 0-1,0 1 0,0-1 1,0 0-1,1 0 0,-1 0 1,0 0-1,0 0 0,0 0 0,0 0 1,0 0-1,0 0 0,0 0 1,0 0-1,0 0 0,0 0 1,0 0-1,0 0 0,0 0 1,0 0-1,0 0 0,0 0 1,1 0-1,-1 0 0,0 0 1,0 1-1,0-1 0,0 0 1,0 0-1,0 0 0,0 0 1,0 0-1,0-1 0,0 1 1,0 0-1,0 0 0,0 0 1,1 0-1,-1 0 0,0 0 0,0 0 1,0 0-1,0 0 0,0 0 1,0 0-1,0 0 0,0 0 1,0 0-1,0 0 0,0 0 1,0 0-1,0 0 0,0 0 1,0 0-1,0 0 0,0 0 1,0-1-1,0 1 0,1 0 0,0 12 93,0 19 134,-1-25-185,0 22-85,1-1 1,1 1-1,2-1 0,1 2 43,-5-29 12,0 1 0,1-1-1,-1 0 1,0 0 0,0 1-1,0-1 1,0 0 0,0 0-1,0 1 1,0-1 0,0 0-1,1 0 1,-1 0 0,0 1-1,0-1 1,0 0 0,0 0-1,1 0 1,-1 0 0,0 1-1,0-1 1,0 0 0,1 0-1,-1 0 1,0 0 0,0 0-1,1 0 1,-1 0 0,0 0 0,0 2-1,1-2 1,-1 0 0,0 0-1,0 0 1,1 0 0,-1 0-1,0 0 1,0-2 0,1 2-1,-1 0 1,0 0 0,0 0-1,1 0 1,-1 0-12,15-10 137,8-15-233,-21 22 94,20-28 175,21-19-173,-36 43 24,1-2 0,-1 2 0,3 1 0,-2-1 0,1 2 0,0-1 0,0 1 0,5-3-24,-12 7-1,-1 1-1,1 0 1,0 0 0,0 0 0,-1-1 0,1 2 0,-1-1 0,1 0-1,-1 0 1,1 0 0,-1 1 0,1-1 0,-1 1 0,1-1 0,-1 1 0,0 0-1,1-1 1,-1 2 0,0-1 0,1 0 0,-1 0 0,0 0 0,0 0 0,0 0-1,0 0 1,0 0 0,0 1 0,0-1 0,-1 0 0,1 1 0,0-1-1,-1 0 1,1 1 1,3 5-14,-1 0 1,0 0-1,0 2 0,0-2 0,0 7 14,5 39-21,-8-53 20,0 0 0,0 0 0,0 0-1,0 0 1,0 0 0,0 1 0,0-1 0,0 0 0,0 0 0,0 0 0,0 0 0,0 0 0,0 1 0,0-1 0,1 0 0,-1 0 0,0 0 0,0 0 0,0 0 0,0 0 0,0 0 0,0 1 0,0-1-1,1 0 1,-1 0 0,0 0 0,0 0 0,0 0 0,0 0 0,0 0 0,1 0 0,-1 0 0,0 0 0,0 0 0,0 0 0,0 0 0,0 0 0,1 0 0,-1 0 0,0 0 0,0 0 0,0 0-1,0 0 1,1 0 0,-1 0 0,0 0 1,11-6-116,8-9-152,-18 15 253,18-19 43,0 0 1,0-2-29,-8 6 44,1 3-1,1 0 1,-1-1 0,2 2 0,-1 0 0,3 1-44,-15 9 2,0 0 0,0 0 0,0 1 0,0-1 0,1 0 0,-1 1 0,0-2 0,0 2 0,1 0 0,-1-1 1,0 1-1,0 0 0,1 0 0,-1-1 0,0 1 0,1 0 0,-1 0 0,0 1 0,1-1 0,-1 0 0,0 0 0,1 1 0,-1-1 1,0 0-1,0 2 0,0-1 0,1-1 0,-1 1 0,0 0 0,0-1 0,0 1 0,0 0 0,0 0 0,0 0 0,0 0 0,0 0 1,-1 0-1,1 0 0,0 0 0,0 0 0,-1 0 0,1 2-2,3 6 30,1 0-1,-2 2 1,-1-1-1,0 0 1,1 8-30,2 9 42,-4-25-34,0 1 0,-1-1 0,1 0-1,0 1 1,0-1 0,0 0 0,0 0 0,1 1 0,-1 0-1,1-1 1,-1-1 0,1 1 0,0 0 0,0 0 0,-1-1-1,1 1 1,0-1 0,1 1 0,-1-1 0,0 0 0,0 0-1,1 0 1,1 1-8,0-1-9,1-1 0,-2 1 0,1-1 0,0 0-1,0 0 1,0-1 0,0 1 0,-1-1 0,1 0 0,0 0-1,-1 0 1,1 0 0,0 0 0,-1-1 0,2-1 9,22-10 21,-1-3 1,0 1-1,-2-3 1,13-10-22,-26 19 14,0-3 0,-1 2 0,0-1 0,1 0 0,-3-2 1,1 1-1,-1-1 0,-1-1 0,5-11-14,-10 9-145,-2 16 142,0 0 0,0 0 0,0-1 0,0 1 0,-1 0 0,1 0 0,0-1 0,0 1 0,-1 0 0,1 0 0,0 0-1,0-1 1,-1 1 0,1 0 0,0 0 0,0 0 0,-1 0 0,1 0 0,0 0 0,-1 0 0,1 0 0,0-1 0,0 1 0,-1 0 0,1 0 0,0 0 0,-1 0-1,1 1 5,-2-1-32,0 0 0,0 1 1,1-1-1,-1 1 1,0-1-1,0 1 1,1 1-1,-1-1 0,1 0 1,-1 0-1,0 0 1,0 1 30,-6 6-16,0 0 0,0 1 1,1-1-1,1 2 0,0 0 1,0-1-1,1 1 0,0 1 1,-1 4 15,-7 23-274,-10 38 274,21-69-76,1-2 67,-4 10 42,1 1 1,1 0-1,0 0 1,1 0-1,1 0 1,0 8-34,1-24 2,0 1 0,0-1 0,0 2-1,0-2 1,0 1 0,0-1 0,0 0 0,1 1 0,-1-1 0,0 1-1,0-1 1,0 0 0,1 1 0,-1-1 0,0 1 0,0-1-1,1 0 1,-1 1 0,0-1 0,0 0 0,1 0 0,-1 1 0,1-1-1,-1 0 1,0 0 0,1 1 0,-1-1 0,0 0 0,1 0 0,-1 0-1,1 0 1,-1 1 0,1-1 0,-1 0 0,0 0 0,1 0 0,-1 0-1,1 0 1,-1 0 0,1 0 0,-1 0 0,1-1 0,-1 1-1,0 0 1,1 0 0,-1 0 0,1 0 0,-1 0 0,0-1 0,1 1-1,-1 0 1,0 0 0,1-1 0,-1 1 0,0 0 0,1-1-2,20-17 173,-5 1-161,-1-3-1,-2 2 0,0-2 1,-1-1-1,9-21-11,23-37-313,-44 78 288,1 0-1,-1 0 1,1 0-1,0 0 1,-1 0-1,1 0 1,0 0-1,-1 1 0,1-1 1,0 0-1,0 1 1,0-1-1,0 0 1,0 1-1,0-1 1,0 0 25,0 2-4,-1-1 0,1 0 0,-1 0 0,0 0 0,1 0 1,-1 0-1,0 0 0,1 0 0,-1 1 0,0-1 1,1 0-1,-1 0 0,0 0 0,0 1 0,1-1 0,-1 0 1,0 0-1,0 1 0,1-1 0,-1 0 0,0 1 1,0-1-1,0 0 0,1 1 0,-1-1 0,0 0 0,0 1 1,0-1-1,0 0 0,0 1 4,1 4 2,0 0 0,0 1 0,0-1 0,-1 0-1,0 0 1,0 1-2,-1 17 59,-1 0 0,-1 0 0,-1 0 0,-1 0 0,-1-1 0,-1 1 0,-2-2 0,0 1 0,-1-2 0,-1 1 0,0-1 0,-1-1 0,-3 1 0,1-2 0,0 0 0,-2-1 0,-13 11-59,28-27 5,0 0 1,0 0-1,0 0 1,0 0-1,-1 0 0,1 0 1,0-1-1,0 1 0,-1 0 1,1-1-1,-1 1 1,1-1-1,0 1 0,-1-1 1,1 1-1,-1-1 0,1 0 1,-1 0-1,1 0 1,-1 0-1,1 0 0,-1 0 1,1 0-1,-1-1 1,1 1-1,0 0 0,-1-1 1,1 1-1,-2-1 0,1 0-5,1 0 9,0-1 0,0 1-1,0 0 1,0-1-1,1 1 1,-1-1-1,0 1 1,0-1-1,1 1 1,-1-1 0,1-1-1,0 2 1,-1-1-1,1 0 1,0 1-1,0-1 1,0 0-1,0 0 1,0 1 0,1-1-1,-1 0 1,0 1-1,1-1 1,-1 0-1,1 1 1,0-2-9,4-10-30,2-1 1,-1 1-1,1 1 0,0-2 1,1 2-1,0 1 0,1-1 30,24-26-195,16-14 195,1-2 40,-6 2 54,-3-1 0,-3-2-1,16-32-93,6-23 231,18-52-231,-49 102 86,-48 101-145,2 2 0,1 1 1,3 0-1,-1 12 59,-3 29-235,-6 73 235,22-143 8,-4 53 132,5-61-126,0-1-1,0 1 1,1 0-1,0 0 1,1 0-1,-1-1 1,1 1-1,1 1-13,-2-6 5,1 0 0,-1 0 0,0 0 0,0 0 0,1 0-1,-1-1 1,0 2 0,1-2 0,0 1 0,-1-1 0,2 0-1,-1 1 1,0-1 0,0 0 0,0 0 0,0 0 0,0-1 0,0 1-1,0 0 1,0-1 0,0 1 0,0-1 0,1 0 0,-1 0 0,0 0-1,0 0 1,0 0 0,0 0 0,1 0 0,-1-1 0,0 1-1,0-1 1,1 0-5,7-2 38,0 0-1,0 0 0,-1-2 1,0 0-1,0 0 0,4-3-37,8-6 48,-2-2 0,0 0 0,0-1 0,-2-2 0,-1 1 0,1-2 0,-3 1 0,11-20-48,-15 19 27,-12 14 35,-7 12-23,1 0-58,0 1 1,0 1-1,1 0 0,0 0 0,-1 1 0,2 0 1,0 0-1,0 0 0,1 0 0,0 2 0,1-1 0,0-1 1,1 2-1,0 0 0,0-1 0,1 1 0,1 0 19,0-9-33,1 0-1,0-1 0,0 1 0,0 1 1,0-1-1,0 0 0,1-1 0,-1 1 0,0 0 1,1 0-1,0-1 0,-1 1 0,1 0 1,0-1-1,0 1 34,0-1-16,-1 0 0,1 0 0,0-1 0,-1 1 1,1 0-1,0-1 0,0 1 0,0-1 0,-1 1 0,1-1 0,0 1 1,0-1-1,0 0 0,0 1 0,0-1 0,0 0 0,0 0 0,0 0 0,0 0 1,0 0 15,3 0-10,-1 0 0,0-1 0,1 0 1,-1 0-1,0 0 0,0 0 0,1 0 1,-1-1-1,1 1 0,-1-1 1,-1 0-1,1 0 0,0 0 0,1-2 10,8-9 16,-1 1 0,0-1 0,0-1 0,-2 0 0,0-1-1,0 1 1,1-8-16,0 2-115,3-1 0,-1 2 0,10-12 115,-22 31 3,1-1 0,-1 0 0,1 1 1,0-1-1,-1 1 0,1 0 0,0-1 1,-1 1-1,1-1 0,0 1 0,0 0 1,-1 0-1,1-1 0,0 1 0,0 0 1,0 0-1,-1 0 0,1 0 0,0 0 1,0 0-1,0 0 0,-1 0 0,1 0 1,0 1-1,0-1 0,0 0 0,-1 0 1,1 1-1,0-1 0,-1 0 0,1 1 1,0-1-1,-1 1 0,1-1 0,1 1 1,-1-1-4,27 28 80,-18-17-21,-3-5-40,1 1 1,0-2 0,0 1-1,0 0 1,0-2-1,1 1-19,-6-4-1,0 1-1,-1-1 1,1-1-1,0 1 1,0 0-1,0-1 1,0 1-1,1-1 0,-1 0 1,0 0-1,-1 0 1,1 0-1,0-1 1,0 1-1,0-1 1,0 1-1,0-1 1,-1 0-1,1 0 1,0-1-1,1 0 2,4-3 5,0-2 0,0 1 0,-1-1 0,4-3-5,15-16 23,-25 26-33,-1-1 0,1 1 0,-1-1 1,1 1-1,-1 0 0,1-1 0,0 1 0,-1 0 1,1-1-1,-1 1 0,1 0 0,0-1 1,-1 1-1,1 0 0,0 0 0,-1 0 0,1 0 1,0 0-1,-1 0 0,1 0 0,1 0 0,-2 0 1,1 0-1,0 0 0,-1 0 0,1 0 1,0 1-1,-1-1 0,1 0 0,-1 0 0,1 1 1,0-1 9,0 2-7,0-1 1,0 0-1,0 1 1,0-1-1,0 1 1,0 0-1,0 0 1,0 0-1,-1-1 0,1 1 1,-1 0-1,1 1 7,1 7 56,-1 0-1,0 0 0,-1 1 0,0 3-55,-4 24 96,2-29-27,1 0 1,0-1-1,1 2 0,0-1 1,0 0-1,1 2-69,-1-10 6,0 0-1,0 0 1,1-1-1,-1 1 1,0 0-1,0 0 1,1 1 0,-1-1-1,1-1 1,-1 1-1,1 0 1,-1 0-1,1-1 1,-1 1-1,1 0 1,0-1 0,-1 1-1,1 0 1,0-1-1,0 1 1,-1-1-1,1 0 1,0 1 0,0-1-1,0 1-5,1-1 13,0 1-1,1-1 1,-1 0-1,0 0 1,0 0-1,0 0 1,0 0 0,0 0-1,0-1 1,0 1-1,1-1-12,7-2 59,0 0 0,-1-1-1,0-1 1,3-2-59,18-9 8,-5 2-95,1 0-1,0 2 1,0 1 0,10-2 87,-34 12-58,0 0 1,0 1-1,0-1 1,0 1-1,0 0 1,1 0-1,-1-1 1,0 1-1,0 1 0,0-1 1,1 0-1,-1 0 1,1 1-1,-1 0 1,0-1-1,0 1 1,0 0-1,0 0 1,1 2 57,10 11-5670,-12-14 5467,-1 0 1,0 0-1,0 0 0,0 1 0,0-1 0,0 0 0,1 0 1,-1 0-1,0 0 0,0 1 0,0-1 0,0 0 0,0 0 1,0 0-1,0 0 0,0 1 0,0-1 0,0 0 1,0 0-1,0 0 0,0 1 0,0-1 0,0 0 0,0 0 1,0 0-1,0 1 0,0-1 0,0 0 0,0 0 0,0 0 1,0 1-1,0-1 0,0 0 0,0 0 0,-1 0 0,1 0 1,0 1-1,0-1 0,0 0 0,0 0 0,0 0 1,0 0-1,-1 0 0,1 1 0,0-1 0,0 0 0,0 0 1,-1 0-1,1 0 0,0 0 0,0 0 0,0 0 0,-1 0 1,1 0-1,0 0 0,0 0 0,0 0 0,0 0 1,-1 0-1,1 0 0,0 0 0,0 0 0,0 0 0,-1 0 1,1 0 202,-8 1 85</inkml:trace>
  <inkml:trace contextRef="#ctx0" brushRef="#br0" timeOffset="86338.252">4743 3771 20991,'14'-2'0,"12"-2"256,19 1 0,18-2-3584,-1 8 1,5 4-1153,-9 5 128,0-1 1408</inkml:trace>
  <inkml:trace contextRef="#ctx0" brushRef="#br0" timeOffset="87479.53">3823 3750 12928,'-2'-5'0,"0"-5"0,2-2 128,1-3-128,2 2 0,0 0-128,3 2 128,2 0-1152,0 3 128,0 0-6400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6</Pages>
  <Words>1733</Words>
  <Characters>9884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11594</CharactersWithSpaces>
  <SharedDoc>false</SharedDoc>
  <HLinks>
    <vt:vector size="30" baseType="variant">
      <vt:variant>
        <vt:i4>96</vt:i4>
      </vt:variant>
      <vt:variant>
        <vt:i4>12</vt:i4>
      </vt:variant>
      <vt:variant>
        <vt:i4>0</vt:i4>
      </vt:variant>
      <vt:variant>
        <vt:i4>5</vt:i4>
      </vt:variant>
      <vt:variant>
        <vt:lpwstr>mailto:mark.matas@umontana.edu</vt:lpwstr>
      </vt:variant>
      <vt:variant>
        <vt:lpwstr/>
      </vt:variant>
      <vt:variant>
        <vt:i4>5898287</vt:i4>
      </vt:variant>
      <vt:variant>
        <vt:i4>9</vt:i4>
      </vt:variant>
      <vt:variant>
        <vt:i4>0</vt:i4>
      </vt:variant>
      <vt:variant>
        <vt:i4>5</vt:i4>
      </vt:variant>
      <vt:variant>
        <vt:lpwstr>mailto:lucas1.hamilton@umconnect.umt.edu</vt:lpwstr>
      </vt:variant>
      <vt:variant>
        <vt:lpwstr/>
      </vt:variant>
      <vt:variant>
        <vt:i4>3145800</vt:i4>
      </vt:variant>
      <vt:variant>
        <vt:i4>6</vt:i4>
      </vt:variant>
      <vt:variant>
        <vt:i4>0</vt:i4>
      </vt:variant>
      <vt:variant>
        <vt:i4>5</vt:i4>
      </vt:variant>
      <vt:variant>
        <vt:lpwstr>mailto:max.thibeau@umontana.edu</vt:lpwstr>
      </vt:variant>
      <vt:variant>
        <vt:lpwstr/>
      </vt:variant>
      <vt:variant>
        <vt:i4>7864343</vt:i4>
      </vt:variant>
      <vt:variant>
        <vt:i4>3</vt:i4>
      </vt:variant>
      <vt:variant>
        <vt:i4>0</vt:i4>
      </vt:variant>
      <vt:variant>
        <vt:i4>5</vt:i4>
      </vt:variant>
      <vt:variant>
        <vt:lpwstr>mailto:jake.pennington@umontana.edu</vt:lpwstr>
      </vt:variant>
      <vt:variant>
        <vt:lpwstr/>
      </vt:variant>
      <vt:variant>
        <vt:i4>4915287</vt:i4>
      </vt:variant>
      <vt:variant>
        <vt:i4>0</vt:i4>
      </vt:variant>
      <vt:variant>
        <vt:i4>0</vt:i4>
      </vt:variant>
      <vt:variant>
        <vt:i4>5</vt:i4>
      </vt:variant>
      <vt:variant>
        <vt:lpwstr>https://www.lce.com/Team-Charters-What-are-they-and-whats-their-purpose-1219.html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Clay.Looney</dc:creator>
  <cp:keywords/>
  <cp:lastModifiedBy>Mark Matas</cp:lastModifiedBy>
  <cp:revision>12</cp:revision>
  <cp:lastPrinted>1900-01-01T07:00:00Z</cp:lastPrinted>
  <dcterms:created xsi:type="dcterms:W3CDTF">2019-09-16T19:26:00Z</dcterms:created>
  <dcterms:modified xsi:type="dcterms:W3CDTF">2019-10-02T20:50:00Z</dcterms:modified>
</cp:coreProperties>
</file>